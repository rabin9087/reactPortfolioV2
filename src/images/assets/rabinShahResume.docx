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divdocumentdivPARAGRAPHNAME"/>
        <w:tblW w:w="0" w:type="auto"/>
        <w:tblCellSpacing w:w="0" w:type="dxa"/>
        <w:shd w:val="clear" w:color="auto" w:fill="084B81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"/>
        <w:gridCol w:w="12236"/>
      </w:tblGrid>
      <w:tr w:rsidR="004B63CF" w:rsidTr="00826812">
        <w:trPr>
          <w:trHeight w:val="2336"/>
          <w:tblCellSpacing w:w="0" w:type="dxa"/>
        </w:trPr>
        <w:tc>
          <w:tcPr>
            <w:tcW w:w="4" w:type="dxa"/>
            <w:shd w:val="clear" w:color="auto" w:fill="084B8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63CF" w:rsidRDefault="004B63CF">
            <w:pPr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</w:p>
        </w:tc>
        <w:tc>
          <w:tcPr>
            <w:tcW w:w="12236" w:type="dxa"/>
            <w:shd w:val="clear" w:color="auto" w:fill="084B81"/>
            <w:tcMar>
              <w:top w:w="500" w:type="dxa"/>
              <w:left w:w="0" w:type="dxa"/>
              <w:bottom w:w="100" w:type="dxa"/>
              <w:right w:w="0" w:type="dxa"/>
            </w:tcMar>
            <w:hideMark/>
          </w:tcPr>
          <w:p w:rsidR="004B63CF" w:rsidRDefault="00B53949">
            <w:pPr>
              <w:pStyle w:val="gap-btn-hidden"/>
              <w:spacing w:line="1125" w:lineRule="atLeast"/>
              <w:jc w:val="center"/>
              <w:rPr>
                <w:rStyle w:val="divPARAGRAPHNAMEdiv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  <w:shd w:val="clear" w:color="auto" w:fill="auto"/>
              </w:rPr>
            </w:pPr>
            <w:r>
              <w:rPr>
                <w:rStyle w:val="divPARAGRAPHNAMEdiv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  <w:shd w:val="clear" w:color="auto" w:fill="auto"/>
              </w:rPr>
              <w:t> </w:t>
            </w:r>
          </w:p>
          <w:tbl>
            <w:tblPr>
              <w:tblStyle w:val="nametable"/>
              <w:tblW w:w="0" w:type="auto"/>
              <w:tblCellSpacing w:w="0" w:type="dxa"/>
              <w:tblLayout w:type="fixed"/>
              <w:tblCellMar>
                <w:left w:w="0" w:type="dxa"/>
                <w:bottom w:w="24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498"/>
              <w:gridCol w:w="3240"/>
              <w:gridCol w:w="4498"/>
            </w:tblGrid>
            <w:tr w:rsidR="004B63CF">
              <w:trPr>
                <w:tblCellSpacing w:w="0" w:type="dxa"/>
                <w:hidden/>
              </w:trPr>
              <w:tc>
                <w:tcPr>
                  <w:tcW w:w="4498" w:type="dxa"/>
                  <w:shd w:val="clear" w:color="auto" w:fill="084B8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B63CF" w:rsidRDefault="004B63CF">
                  <w:pPr>
                    <w:rPr>
                      <w:rStyle w:val="divPARAGRAPHNAMEdiv"/>
                      <w:rFonts w:ascii="Century Gothic" w:eastAsia="Century Gothic" w:hAnsi="Century Gothic" w:cs="Century Gothic"/>
                      <w:b/>
                      <w:bCs/>
                      <w:vanish/>
                      <w:color w:val="FFFFFF"/>
                      <w:sz w:val="96"/>
                      <w:szCs w:val="96"/>
                      <w:shd w:val="clear" w:color="auto" w:fill="auto"/>
                    </w:rPr>
                  </w:pPr>
                </w:p>
              </w:tc>
              <w:tc>
                <w:tcPr>
                  <w:tcW w:w="3240" w:type="dxa"/>
                  <w:tcBorders>
                    <w:top w:val="single" w:sz="12" w:space="0" w:color="E3D7DA"/>
                  </w:tcBorders>
                  <w:shd w:val="clear" w:color="auto" w:fill="084B81"/>
                  <w:tcMar>
                    <w:top w:w="0" w:type="dxa"/>
                    <w:left w:w="0" w:type="dxa"/>
                    <w:bottom w:w="240" w:type="dxa"/>
                    <w:right w:w="0" w:type="dxa"/>
                  </w:tcMar>
                  <w:hideMark/>
                </w:tcPr>
                <w:p w:rsidR="004B63CF" w:rsidRDefault="00B53949">
                  <w:pPr>
                    <w:pStyle w:val="div"/>
                    <w:spacing w:line="20" w:lineRule="atLeast"/>
                    <w:jc w:val="center"/>
                    <w:rPr>
                      <w:rStyle w:val="nametablediv"/>
                      <w:rFonts w:ascii="Century Gothic" w:eastAsia="Century Gothic" w:hAnsi="Century Gothic" w:cs="Century Gothic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</w:rPr>
                  </w:pPr>
                  <w:r>
                    <w:rPr>
                      <w:rStyle w:val="nametablediv"/>
                      <w:rFonts w:ascii="Century Gothic" w:eastAsia="Century Gothic" w:hAnsi="Century Gothic" w:cs="Century Gothic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</w:rPr>
                    <w:t> </w:t>
                  </w:r>
                </w:p>
                <w:p w:rsidR="004B63CF" w:rsidRDefault="004B63CF">
                  <w:pPr>
                    <w:pStyle w:val="nametabledivParagraph"/>
                    <w:shd w:val="clear" w:color="auto" w:fill="auto"/>
                    <w:spacing w:line="20" w:lineRule="atLeast"/>
                    <w:jc w:val="center"/>
                    <w:textAlignment w:val="auto"/>
                    <w:rPr>
                      <w:rStyle w:val="nametablediv"/>
                      <w:rFonts w:ascii="Century Gothic" w:eastAsia="Century Gothic" w:hAnsi="Century Gothic" w:cs="Century Gothic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</w:rPr>
                  </w:pPr>
                </w:p>
              </w:tc>
              <w:tc>
                <w:tcPr>
                  <w:tcW w:w="4498" w:type="dxa"/>
                  <w:shd w:val="clear" w:color="auto" w:fill="084B8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4B63CF" w:rsidRDefault="004B63CF">
                  <w:pPr>
                    <w:pStyle w:val="nametabledivParagraph"/>
                    <w:shd w:val="clear" w:color="auto" w:fill="auto"/>
                    <w:spacing w:line="20" w:lineRule="atLeast"/>
                    <w:jc w:val="center"/>
                    <w:textAlignment w:val="auto"/>
                    <w:rPr>
                      <w:rStyle w:val="nametablediv"/>
                      <w:rFonts w:ascii="Century Gothic" w:eastAsia="Century Gothic" w:hAnsi="Century Gothic" w:cs="Century Gothic"/>
                      <w:b/>
                      <w:bCs/>
                      <w:color w:val="084B81"/>
                      <w:sz w:val="2"/>
                      <w:szCs w:val="2"/>
                      <w:shd w:val="clear" w:color="auto" w:fill="auto"/>
                    </w:rPr>
                  </w:pPr>
                </w:p>
              </w:tc>
            </w:tr>
          </w:tbl>
          <w:p w:rsidR="004B63CF" w:rsidRDefault="00B53949">
            <w:pPr>
              <w:pStyle w:val="divdocumentdivinnername"/>
              <w:spacing w:line="1125" w:lineRule="atLeast"/>
              <w:ind w:left="840" w:right="840"/>
              <w:jc w:val="center"/>
              <w:rPr>
                <w:rStyle w:val="divPARAGRAPHNAMEdiv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</w:rPr>
              <w:t>Rabin</w:t>
            </w:r>
            <w:r>
              <w:rPr>
                <w:rStyle w:val="divPARAGRAPHNAMEdiv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96"/>
                <w:szCs w:val="96"/>
              </w:rPr>
              <w:t>Shah</w:t>
            </w:r>
          </w:p>
          <w:p w:rsidR="004B63CF" w:rsidRDefault="00B53949">
            <w:pPr>
              <w:pStyle w:val="div"/>
              <w:spacing w:line="380" w:lineRule="atLeast"/>
              <w:ind w:left="840" w:right="840"/>
              <w:jc w:val="center"/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Sydney NSW</w:t>
            </w:r>
            <w:r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sprtr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 | </w:t>
            </w:r>
            <w:r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0481 452 920</w:t>
            </w:r>
            <w:r>
              <w:rPr>
                <w:rStyle w:val="sprtr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  | </w:t>
            </w:r>
            <w:r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rabin9087@gmail.com</w:t>
            </w:r>
            <w:r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</w:p>
          <w:p w:rsidR="004B63CF" w:rsidRDefault="002D12EE">
            <w:pPr>
              <w:pStyle w:val="div"/>
              <w:spacing w:line="380" w:lineRule="atLeast"/>
              <w:ind w:left="840" w:right="840"/>
              <w:jc w:val="center"/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shd w:val="clear" w:color="auto" w:fill="auto"/>
              </w:rPr>
            </w:pPr>
            <w:hyperlink r:id="rId8" w:history="1">
              <w:r w:rsidR="00DD088C" w:rsidRPr="00DD088C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18"/>
                  <w:szCs w:val="18"/>
                </w:rPr>
                <w:t>LinkedIn</w:t>
              </w:r>
            </w:hyperlink>
            <w:r w:rsidR="00B53949"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| </w:t>
            </w:r>
            <w:hyperlink r:id="rId9" w:history="1">
              <w:r w:rsidR="00DD088C" w:rsidRPr="00DD088C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18"/>
                  <w:szCs w:val="18"/>
                </w:rPr>
                <w:t>Github</w:t>
              </w:r>
            </w:hyperlink>
            <w:r w:rsidR="00B53949"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|</w:t>
            </w:r>
            <w:r w:rsidR="00FF42E4">
              <w:rPr>
                <w:rStyle w:val="span"/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 xml:space="preserve"> </w:t>
            </w:r>
            <w:hyperlink r:id="rId10" w:history="1">
              <w:r w:rsidR="00DD088C" w:rsidRPr="00FF42E4">
                <w:rPr>
                  <w:rStyle w:val="Hyperlink"/>
                  <w:rFonts w:ascii="Century Gothic" w:eastAsia="Century Gothic" w:hAnsi="Century Gothic" w:cs="Century Gothic"/>
                  <w:color w:val="FFFFFF" w:themeColor="background1"/>
                  <w:sz w:val="18"/>
                  <w:szCs w:val="18"/>
                </w:rPr>
                <w:t>Portfolio</w:t>
              </w:r>
            </w:hyperlink>
            <w:r w:rsidR="00B53949">
              <w:rPr>
                <w:rStyle w:val="span"/>
                <w:rFonts w:ascii="Century Gothic" w:eastAsia="Century Gothic" w:hAnsi="Century Gothic" w:cs="Century Gothic"/>
                <w:vanish/>
                <w:color w:val="FFFFFF"/>
                <w:sz w:val="18"/>
                <w:szCs w:val="18"/>
              </w:rPr>
              <w:t xml:space="preserve"> | </w:t>
            </w:r>
          </w:p>
          <w:p w:rsidR="004B63CF" w:rsidRDefault="004B63CF">
            <w:pPr>
              <w:pStyle w:val="div"/>
              <w:spacing w:line="100" w:lineRule="exact"/>
              <w:ind w:left="840" w:right="840"/>
              <w:jc w:val="center"/>
              <w:rPr>
                <w:rStyle w:val="divPARAGRAPHCNTCdiv"/>
                <w:rFonts w:ascii="Century Gothic" w:eastAsia="Century Gothic" w:hAnsi="Century Gothic" w:cs="Century Gothic"/>
                <w:color w:val="FFFFFF"/>
                <w:sz w:val="18"/>
                <w:szCs w:val="18"/>
                <w:shd w:val="clear" w:color="auto" w:fill="auto"/>
              </w:rPr>
            </w:pPr>
          </w:p>
        </w:tc>
      </w:tr>
    </w:tbl>
    <w:p w:rsidR="004B63CF" w:rsidRDefault="004B63CF">
      <w:pPr>
        <w:rPr>
          <w:vanish/>
        </w:rPr>
        <w:sectPr w:rsidR="004B63CF">
          <w:headerReference w:type="default" r:id="rId11"/>
          <w:footerReference w:type="default" r:id="rId12"/>
          <w:pgSz w:w="12240" w:h="15840"/>
          <w:pgMar w:top="0" w:right="840" w:bottom="400" w:left="0" w:header="0" w:footer="0" w:gutter="0"/>
          <w:cols w:space="720"/>
        </w:sectPr>
      </w:pPr>
    </w:p>
    <w:p w:rsidR="004B63CF" w:rsidRDefault="004B63CF">
      <w:pPr>
        <w:rPr>
          <w:vanish/>
        </w:rPr>
      </w:pPr>
    </w:p>
    <w:p w:rsidR="004B63CF" w:rsidRDefault="004B63CF">
      <w:pPr>
        <w:rPr>
          <w:vanish/>
        </w:rPr>
      </w:pPr>
    </w:p>
    <w:tbl>
      <w:tblPr>
        <w:tblStyle w:val="displaytable"/>
        <w:tblW w:w="160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4B63CF">
        <w:trPr>
          <w:tblCellSpacing w:w="0" w:type="dxa"/>
        </w:trPr>
        <w:tc>
          <w:tcPr>
            <w:tcW w:w="1600" w:type="dxa"/>
            <w:tcMar>
              <w:top w:w="38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B63CF" w:rsidRDefault="00B53949">
            <w:pPr>
              <w:pStyle w:val="topborder"/>
              <w:rPr>
                <w:rStyle w:val="divdocumentdivSECTIONCNTCdivsectionnotbtnlnkdisplaycell"/>
                <w:rFonts w:ascii="Century Gothic" w:eastAsia="Century Gothic" w:hAnsi="Century Gothic" w:cs="Century Gothic"/>
                <w:color w:val="231F20"/>
              </w:rPr>
            </w:pPr>
            <w:r>
              <w:rPr>
                <w:rStyle w:val="divdocumentdivSECTIONCNTCdivsectionnotbtnlnkdisplaycell"/>
                <w:rFonts w:ascii="Century Gothic" w:eastAsia="Century Gothic" w:hAnsi="Century Gothic" w:cs="Century Gothic"/>
                <w:color w:val="231F20"/>
              </w:rPr>
              <w:lastRenderedPageBreak/>
              <w:t> </w:t>
            </w:r>
          </w:p>
        </w:tc>
      </w:tr>
    </w:tbl>
    <w:p w:rsidR="004B63CF" w:rsidRDefault="00B53949">
      <w:pPr>
        <w:pStyle w:val="divdocumentdivsectiontitle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Summary</w:t>
      </w:r>
    </w:p>
    <w:p w:rsidR="004B63CF" w:rsidRDefault="00B53949">
      <w:pPr>
        <w:pStyle w:val="p"/>
        <w:spacing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Dedicated and highly motivated individual with experience in developing and implementing software solutions. Proven experience in creating, testing, and debugging high-performance software systems, with a sharp eye for details. Possesses excellent problem-solving and communication abilities, as well as a strong desire to learn about and adopt new technologies.</w:t>
      </w:r>
    </w:p>
    <w:tbl>
      <w:tblPr>
        <w:tblStyle w:val="displaytable"/>
        <w:tblW w:w="160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4B63CF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B63CF" w:rsidRDefault="00B53949">
            <w:pPr>
              <w:pStyle w:val="topborder"/>
              <w:rPr>
                <w:rStyle w:val="displaycell"/>
                <w:rFonts w:ascii="Century Gothic" w:eastAsia="Century Gothic" w:hAnsi="Century Gothic" w:cs="Century Gothic"/>
                <w:color w:val="231F20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</w:rPr>
              <w:t> </w:t>
            </w:r>
          </w:p>
        </w:tc>
      </w:tr>
    </w:tbl>
    <w:p w:rsidR="004B63CF" w:rsidRDefault="00B53949">
      <w:pPr>
        <w:pStyle w:val="divdocumentdivsectiontitle"/>
        <w:pBdr>
          <w:bottom w:val="none" w:sz="0" w:space="5" w:color="auto"/>
        </w:pBdr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80"/>
        <w:gridCol w:w="5280"/>
      </w:tblGrid>
      <w:tr w:rsidR="004B63CF">
        <w:tc>
          <w:tcPr>
            <w:tcW w:w="52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63CF" w:rsidRDefault="00B53949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 xml:space="preserve">HTML, CSS, </w:t>
            </w:r>
            <w:proofErr w:type="spellStart"/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Javascript</w:t>
            </w:r>
            <w:proofErr w:type="spellEnd"/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, React, Bootstrap, Redux, Tailwind</w:t>
            </w:r>
          </w:p>
          <w:p w:rsidR="004B63CF" w:rsidRDefault="00B53949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Node.js, Express, Prisma</w:t>
            </w:r>
          </w:p>
          <w:p w:rsidR="004B63CF" w:rsidRDefault="00B53949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Git</w:t>
            </w:r>
            <w:proofErr w:type="spellEnd"/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, Visual Studio Code</w:t>
            </w:r>
            <w:r w:rsidR="00A728DF"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, Jira</w:t>
            </w:r>
          </w:p>
          <w:p w:rsidR="004B63CF" w:rsidRDefault="00B53949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MongoDB, MySQL</w:t>
            </w:r>
          </w:p>
          <w:p w:rsidR="00141FB5" w:rsidRDefault="00141FB5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Adaptable and quick to learn new technologies</w:t>
            </w:r>
          </w:p>
        </w:tc>
        <w:tc>
          <w:tcPr>
            <w:tcW w:w="52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63CF" w:rsidRDefault="00B5394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Unit testing, Debugging, AI integration, Machine Learning, AWS hosting, CI/CD</w:t>
            </w:r>
          </w:p>
          <w:p w:rsidR="004B63CF" w:rsidRDefault="00B5394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Problem-solving skills</w:t>
            </w:r>
          </w:p>
          <w:p w:rsidR="004B63CF" w:rsidRDefault="00B53949" w:rsidP="00141FB5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380" w:hanging="283"/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231F20"/>
                <w:sz w:val="18"/>
                <w:szCs w:val="18"/>
              </w:rPr>
              <w:t>Communication and Collaborating with cross-functional teams</w:t>
            </w:r>
          </w:p>
        </w:tc>
      </w:tr>
    </w:tbl>
    <w:p w:rsidR="004B63CF" w:rsidRDefault="004B63CF">
      <w:pPr>
        <w:rPr>
          <w:vanish/>
        </w:rPr>
      </w:pPr>
    </w:p>
    <w:tbl>
      <w:tblPr>
        <w:tblStyle w:val="displaytable"/>
        <w:tblW w:w="160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4B63CF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B63CF" w:rsidRDefault="00B53949">
            <w:pPr>
              <w:pStyle w:val="topborder"/>
              <w:rPr>
                <w:rStyle w:val="displaycell"/>
                <w:rFonts w:ascii="Century Gothic" w:eastAsia="Century Gothic" w:hAnsi="Century Gothic" w:cs="Century Gothic"/>
                <w:color w:val="231F20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</w:rPr>
              <w:t> </w:t>
            </w:r>
          </w:p>
        </w:tc>
      </w:tr>
    </w:tbl>
    <w:p w:rsidR="004B63CF" w:rsidRDefault="00B53949">
      <w:pPr>
        <w:pStyle w:val="divdocumentdivsectiontitle"/>
        <w:pBdr>
          <w:bottom w:val="none" w:sz="0" w:space="5" w:color="auto"/>
        </w:pBdr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Experience</w:t>
      </w:r>
    </w:p>
    <w:p w:rsidR="004B63CF" w:rsidRDefault="00B53949">
      <w:pPr>
        <w:pStyle w:val="divdocumentsinglecolumn"/>
        <w:spacing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Full Stack Developer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| 08/2023 - Current</w:t>
      </w:r>
      <w:r>
        <w:rPr>
          <w:rStyle w:val="singlecolumnspanpaddedlinenth-child1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</w:p>
    <w:p w:rsidR="004B63CF" w:rsidRDefault="00B53949">
      <w:pPr>
        <w:pStyle w:val="spanpaddedline"/>
        <w:spacing w:line="280" w:lineRule="atLeast"/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Self Plus </w:t>
      </w:r>
      <w:proofErr w:type="spellStart"/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Plus</w:t>
      </w:r>
      <w:proofErr w:type="spellEnd"/>
      <w:r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 w:rsidR="004B63CF" w:rsidRDefault="00B53949">
      <w:pPr>
        <w:pStyle w:val="divdocumentulli"/>
        <w:numPr>
          <w:ilvl w:val="0"/>
          <w:numId w:val="3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Actively involved in developing server-side web applications using Node.js and Express, ensuring seamless integration with front-end technologies</w:t>
      </w:r>
    </w:p>
    <w:p w:rsidR="004B63CF" w:rsidRDefault="00B53949">
      <w:pPr>
        <w:pStyle w:val="divdocumentulli"/>
        <w:numPr>
          <w:ilvl w:val="0"/>
          <w:numId w:val="3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Utilized Prisma as the ORM tool to streamline database integrations and implemented CRUD operations in MySQL, optimizing data retrieval and updating processes</w:t>
      </w:r>
    </w:p>
    <w:p w:rsidR="004B63CF" w:rsidRDefault="00B53949">
      <w:pPr>
        <w:pStyle w:val="divdocumentulli"/>
        <w:numPr>
          <w:ilvl w:val="0"/>
          <w:numId w:val="3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Utilized Postman to rigorously test APIs endpoints, ensuring functionality, performance, and security</w:t>
      </w:r>
    </w:p>
    <w:p w:rsidR="004B63CF" w:rsidRDefault="00B53949">
      <w:pPr>
        <w:pStyle w:val="divdocumentulli"/>
        <w:numPr>
          <w:ilvl w:val="0"/>
          <w:numId w:val="3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Managed version control using Git, facilitating collaborative development and codebase maintenance</w:t>
      </w:r>
    </w:p>
    <w:p w:rsidR="004B63CF" w:rsidRDefault="00B53949">
      <w:pPr>
        <w:pStyle w:val="divdocumentulli"/>
        <w:numPr>
          <w:ilvl w:val="0"/>
          <w:numId w:val="3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Worked extensively with password hashing techniques and integration of JSON web tokens for authentication and authorization security</w:t>
      </w:r>
    </w:p>
    <w:p w:rsidR="004B63CF" w:rsidRDefault="00B53949">
      <w:pPr>
        <w:pStyle w:val="divdocumentulli"/>
        <w:numPr>
          <w:ilvl w:val="0"/>
          <w:numId w:val="3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Collaborated with cross-functional teams, including front-end developers and product managers, to ensure cohesive and efficient application development</w:t>
      </w:r>
    </w:p>
    <w:p w:rsidR="004B63CF" w:rsidRDefault="00B53949">
      <w:pPr>
        <w:pStyle w:val="divdocumentulli"/>
        <w:numPr>
          <w:ilvl w:val="0"/>
          <w:numId w:val="3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Debugged the application using Chrome inspector.</w:t>
      </w:r>
    </w:p>
    <w:p w:rsidR="004B63CF" w:rsidRDefault="00B53949">
      <w:pPr>
        <w:pStyle w:val="divdocumentsinglecolumn"/>
        <w:spacing w:before="300"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t>Front End Developer</w:t>
      </w:r>
      <w:r w:rsidR="00870C2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| 04/2023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- 07/2023</w:t>
      </w:r>
      <w:bookmarkStart w:id="0" w:name="_GoBack"/>
      <w:bookmarkEnd w:id="0"/>
      <w:r>
        <w:rPr>
          <w:rStyle w:val="singlecolumnspanpaddedlinenth-child1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</w:p>
    <w:p w:rsidR="004B63CF" w:rsidRDefault="00B53949">
      <w:pPr>
        <w:pStyle w:val="spanpaddedline"/>
        <w:spacing w:line="280" w:lineRule="atLeast"/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</w:pPr>
      <w:proofErr w:type="spellStart"/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Extratech</w:t>
      </w:r>
      <w:proofErr w:type="spellEnd"/>
      <w:r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 w:rsidR="004B63CF" w:rsidRDefault="00B53949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Develop and maintain react app using HTML</w:t>
      </w:r>
      <w:r w:rsidR="007A6794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5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, CSS</w:t>
      </w:r>
      <w:r w:rsidR="007A6794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3, JavaScript, Bootstraps, React.js, and T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ailwind</w:t>
      </w:r>
    </w:p>
    <w:p w:rsidR="004B63CF" w:rsidRDefault="00B53949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Create and develop database structures and enhance SQL queries to improve the efficiency of data retrieval</w:t>
      </w:r>
    </w:p>
    <w:p w:rsidR="004B63CF" w:rsidRDefault="00B53949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Using version control systems like Git to manage and track changes in the codebase</w:t>
      </w:r>
    </w:p>
    <w:p w:rsidR="004B63CF" w:rsidRDefault="00B53949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Create and deploy RESTful APIs to seamlessly integrate external services</w:t>
      </w:r>
    </w:p>
    <w:p w:rsidR="004B63CF" w:rsidRDefault="00B53949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Collaborating with back-end developers to integrate front-end components with server-side logic and APIs</w:t>
      </w:r>
    </w:p>
    <w:p w:rsidR="004B63CF" w:rsidRDefault="00B53949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Staying up-to-date with the latest trends, technologies, and best practices</w:t>
      </w:r>
    </w:p>
    <w:p w:rsidR="004B63CF" w:rsidRDefault="00B53949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Debugging and fixing the bugs to ensure optimal performance and functionality of web application</w:t>
      </w:r>
      <w:r w:rsidR="00D76081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s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.</w:t>
      </w:r>
    </w:p>
    <w:p w:rsidR="00823EBD" w:rsidRDefault="00823EBD" w:rsidP="00823EBD">
      <w:pPr>
        <w:pStyle w:val="divdocumentulli"/>
        <w:spacing w:line="280" w:lineRule="atLeast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</w:p>
    <w:p w:rsidR="00823EBD" w:rsidRDefault="00D8606D" w:rsidP="003C795B">
      <w:pPr>
        <w:pStyle w:val="divdocumentsinglecolumn"/>
        <w:spacing w:before="300"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jobtitle"/>
          <w:rFonts w:ascii="Century Gothic" w:eastAsia="Century Gothic" w:hAnsi="Century Gothic" w:cs="Century Gothic"/>
          <w:color w:val="231F20"/>
          <w:sz w:val="18"/>
          <w:szCs w:val="18"/>
        </w:rPr>
        <w:lastRenderedPageBreak/>
        <w:t>Inventery and Assistant Manager</w:t>
      </w: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 | 10/2019 - 02/2023</w:t>
      </w:r>
      <w:r w:rsidR="00823EBD">
        <w:rPr>
          <w:rStyle w:val="singlecolumnspanpaddedlinenth-child1"/>
          <w:rFonts w:ascii="Century Gothic" w:eastAsia="Century Gothic" w:hAnsi="Century Gothic" w:cs="Century Gothic"/>
          <w:color w:val="231F20"/>
          <w:sz w:val="18"/>
          <w:szCs w:val="18"/>
        </w:rPr>
        <w:t xml:space="preserve"> </w:t>
      </w:r>
    </w:p>
    <w:p w:rsidR="00823EBD" w:rsidRDefault="00D8606D" w:rsidP="003C795B">
      <w:pPr>
        <w:pStyle w:val="spanpaddedline"/>
        <w:spacing w:line="280" w:lineRule="atLeast"/>
        <w:rPr>
          <w:rFonts w:ascii="Century Gothic" w:eastAsia="Century Gothic" w:hAnsi="Century Gothic" w:cs="Century Gothic"/>
          <w:b/>
          <w:bCs/>
          <w:color w:val="00000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Himalayan Restaurant, Rockdale</w:t>
      </w:r>
    </w:p>
    <w:p w:rsidR="00823EBD" w:rsidRDefault="00823EBD" w:rsidP="00823EBD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823EBD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Helping customers to manage upset, conflicts, and challenging situations as per their needs. </w:t>
      </w:r>
    </w:p>
    <w:p w:rsidR="00823EBD" w:rsidRDefault="00823EBD" w:rsidP="00823EBD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823EBD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Operating POS, cash handling, and teamwork.</w:t>
      </w:r>
    </w:p>
    <w:p w:rsidR="00823EBD" w:rsidRDefault="00823EBD" w:rsidP="00823EBD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823EBD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Handle 300+ customers per shift, providing excellent customer service.</w:t>
      </w:r>
    </w:p>
    <w:p w:rsidR="00823EBD" w:rsidRDefault="00823EBD" w:rsidP="00823EBD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823EBD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Received an average of 95% customer satisfaction rating.</w:t>
      </w:r>
    </w:p>
    <w:p w:rsidR="00823EBD" w:rsidRDefault="00823EBD" w:rsidP="00823EBD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823EBD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Remaining calm and composed in difficult times including intense customer displeasure.</w:t>
      </w:r>
    </w:p>
    <w:p w:rsidR="00823EBD" w:rsidRDefault="00823EBD" w:rsidP="00823EBD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823EBD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Guide potential customers to discover their requirements and then offer the best solution to make sure those needs are fulfilled. </w:t>
      </w:r>
    </w:p>
    <w:p w:rsidR="00823EBD" w:rsidRDefault="00823EBD" w:rsidP="00823EBD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823EBD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 xml:space="preserve">Excellent communication with team members </w:t>
      </w:r>
    </w:p>
    <w:p w:rsidR="00823EBD" w:rsidRPr="00823EBD" w:rsidRDefault="00823EBD" w:rsidP="00823EBD">
      <w:pPr>
        <w:pStyle w:val="divdocumentulli"/>
        <w:numPr>
          <w:ilvl w:val="0"/>
          <w:numId w:val="4"/>
        </w:numPr>
        <w:spacing w:line="280" w:lineRule="atLeast"/>
        <w:ind w:left="380" w:hanging="283"/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</w:pPr>
      <w:r w:rsidRPr="00823EBD"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A well guided trainer for new staff</w:t>
      </w:r>
    </w:p>
    <w:tbl>
      <w:tblPr>
        <w:tblStyle w:val="displaytable"/>
        <w:tblW w:w="160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4B63CF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B63CF" w:rsidRDefault="00B53949">
            <w:pPr>
              <w:pStyle w:val="topborder"/>
              <w:rPr>
                <w:rStyle w:val="displaycell"/>
                <w:rFonts w:ascii="Century Gothic" w:eastAsia="Century Gothic" w:hAnsi="Century Gothic" w:cs="Century Gothic"/>
                <w:color w:val="231F20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</w:rPr>
              <w:t> </w:t>
            </w:r>
          </w:p>
        </w:tc>
      </w:tr>
    </w:tbl>
    <w:p w:rsidR="004B63CF" w:rsidRDefault="007834D1">
      <w:pPr>
        <w:pStyle w:val="divdocumentdivsectiontitle"/>
        <w:pBdr>
          <w:bottom w:val="none" w:sz="0" w:space="5" w:color="auto"/>
        </w:pBdr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Education</w:t>
      </w:r>
    </w:p>
    <w:p w:rsidR="004B63CF" w:rsidRDefault="00B53949">
      <w:pPr>
        <w:pStyle w:val="divdocumentsinglecolumn"/>
        <w:spacing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Victoria University - Sydney,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NSW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>| Bachelor's degree In Information Technology</w:t>
      </w:r>
      <w:r>
        <w:rPr>
          <w:rStyle w:val="singlecolumnspanpaddedlinenth-child1"/>
          <w:rFonts w:ascii="Century Gothic" w:eastAsia="Century Gothic" w:hAnsi="Century Gothic" w:cs="Century Gothic"/>
          <w:b/>
          <w:bCs/>
          <w:color w:val="000000"/>
          <w:sz w:val="18"/>
          <w:szCs w:val="18"/>
        </w:rPr>
        <w:t xml:space="preserve"> </w:t>
      </w:r>
    </w:p>
    <w:p w:rsidR="004B63CF" w:rsidRDefault="00B53949">
      <w:pPr>
        <w:pStyle w:val="spanpaddedline"/>
        <w:spacing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231F20"/>
          <w:sz w:val="18"/>
          <w:szCs w:val="18"/>
        </w:rPr>
        <w:t>09/2022</w:t>
      </w:r>
    </w:p>
    <w:tbl>
      <w:tblPr>
        <w:tblStyle w:val="displaytable"/>
        <w:tblW w:w="160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4B63CF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B63CF" w:rsidRDefault="00B53949">
            <w:pPr>
              <w:pStyle w:val="topborder"/>
              <w:rPr>
                <w:rStyle w:val="displaycell"/>
                <w:rFonts w:ascii="Century Gothic" w:eastAsia="Century Gothic" w:hAnsi="Century Gothic" w:cs="Century Gothic"/>
                <w:color w:val="231F20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</w:rPr>
              <w:t> </w:t>
            </w:r>
          </w:p>
        </w:tc>
      </w:tr>
    </w:tbl>
    <w:p w:rsidR="004B63CF" w:rsidRDefault="00B53949">
      <w:pPr>
        <w:pStyle w:val="divdocumentdivsectiontitle"/>
        <w:pBdr>
          <w:bottom w:val="none" w:sz="0" w:space="5" w:color="auto"/>
        </w:pBdr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Projects</w:t>
      </w:r>
    </w:p>
    <w:p w:rsidR="004B63CF" w:rsidRDefault="00B53949">
      <w:pPr>
        <w:pStyle w:val="p"/>
        <w:spacing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Library </w:t>
      </w:r>
      <w:r w:rsidR="00AF41E3">
        <w:rPr>
          <w:rFonts w:ascii="Century Gothic" w:eastAsia="Century Gothic" w:hAnsi="Century Gothic" w:cs="Century Gothic"/>
          <w:color w:val="231F20"/>
          <w:sz w:val="18"/>
          <w:szCs w:val="18"/>
        </w:rPr>
        <w:t>Management System -</w:t>
      </w:r>
      <w:r>
        <w:rPr>
          <w:rFonts w:ascii="Century Gothic" w:eastAsia="Century Gothic" w:hAnsi="Century Gothic" w:cs="Century Gothic"/>
          <w:color w:val="231F20"/>
          <w:sz w:val="18"/>
          <w:szCs w:val="18"/>
        </w:rPr>
        <w:t> </w:t>
      </w:r>
      <w:hyperlink r:id="rId13" w:history="1">
        <w:r w:rsidR="00AF41E3" w:rsidRPr="00463A3C">
          <w:rPr>
            <w:rStyle w:val="Hyperlink"/>
            <w:rFonts w:ascii="Century Gothic" w:eastAsia="Century Gothic" w:hAnsi="Century Gothic" w:cs="Century Gothic"/>
            <w:sz w:val="18"/>
            <w:szCs w:val="18"/>
          </w:rPr>
          <w:t>https://library-management-ui.vercel.app</w:t>
        </w:r>
      </w:hyperlink>
      <w:r>
        <w:rPr>
          <w:rFonts w:ascii="Century Gothic" w:eastAsia="Century Gothic" w:hAnsi="Century Gothic" w:cs="Century Gothic"/>
          <w:color w:val="231F20"/>
          <w:sz w:val="18"/>
          <w:szCs w:val="18"/>
        </w:rPr>
        <w:t> </w:t>
      </w:r>
    </w:p>
    <w:p w:rsidR="004B63CF" w:rsidRDefault="00B53949">
      <w:pPr>
        <w:pStyle w:val="divdocumentulli"/>
        <w:numPr>
          <w:ilvl w:val="0"/>
          <w:numId w:val="5"/>
        </w:numP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Developed a multipage web application using </w:t>
      </w:r>
      <w:proofErr w:type="spellStart"/>
      <w:r>
        <w:rPr>
          <w:rFonts w:ascii="Century Gothic" w:eastAsia="Century Gothic" w:hAnsi="Century Gothic" w:cs="Century Gothic"/>
          <w:color w:val="231F20"/>
          <w:sz w:val="18"/>
          <w:szCs w:val="18"/>
        </w:rPr>
        <w:t>ReactJS</w:t>
      </w:r>
      <w:proofErr w:type="spellEnd"/>
      <w:r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, Redux, Express.js, </w:t>
      </w:r>
      <w:proofErr w:type="spellStart"/>
      <w:r>
        <w:rPr>
          <w:rFonts w:ascii="Century Gothic" w:eastAsia="Century Gothic" w:hAnsi="Century Gothic" w:cs="Century Gothic"/>
          <w:color w:val="231F20"/>
          <w:sz w:val="18"/>
          <w:szCs w:val="18"/>
        </w:rPr>
        <w:t>NodeJS</w:t>
      </w:r>
      <w:proofErr w:type="spellEnd"/>
      <w:r>
        <w:rPr>
          <w:rFonts w:ascii="Century Gothic" w:eastAsia="Century Gothic" w:hAnsi="Century Gothic" w:cs="Century Gothic"/>
          <w:color w:val="231F20"/>
          <w:sz w:val="18"/>
          <w:szCs w:val="18"/>
        </w:rPr>
        <w:t>, REST API, and Mongo, contributing to a seamless user experience</w:t>
      </w:r>
    </w:p>
    <w:p w:rsidR="004B63CF" w:rsidRDefault="00B53949">
      <w:pPr>
        <w:pStyle w:val="divdocumentulli"/>
        <w:numPr>
          <w:ilvl w:val="0"/>
          <w:numId w:val="5"/>
        </w:numP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Architected and implemented a scalable REST API interface for the Library Management System, resulting in a web application capable of handling a 25% increase in user traffic without performance degradation</w:t>
      </w:r>
    </w:p>
    <w:p w:rsidR="004B63CF" w:rsidRDefault="00B53949">
      <w:pPr>
        <w:pStyle w:val="divdocumentulli"/>
        <w:numPr>
          <w:ilvl w:val="0"/>
          <w:numId w:val="5"/>
        </w:numPr>
        <w:spacing w:line="280" w:lineRule="atLeast"/>
        <w:ind w:left="380" w:hanging="283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Utilized a </w:t>
      </w:r>
      <w:proofErr w:type="spellStart"/>
      <w:r>
        <w:rPr>
          <w:rFonts w:ascii="Century Gothic" w:eastAsia="Century Gothic" w:hAnsi="Century Gothic" w:cs="Century Gothic"/>
          <w:color w:val="231F20"/>
          <w:sz w:val="18"/>
          <w:szCs w:val="18"/>
        </w:rPr>
        <w:t>NoSQL</w:t>
      </w:r>
      <w:proofErr w:type="spellEnd"/>
      <w:r>
        <w:rPr>
          <w:rFonts w:ascii="Century Gothic" w:eastAsia="Century Gothic" w:hAnsi="Century Gothic" w:cs="Century Gothic"/>
          <w:color w:val="231F20"/>
          <w:sz w:val="18"/>
          <w:szCs w:val="18"/>
        </w:rPr>
        <w:t xml:space="preserve"> database to store and retrieve large datasets efficiently, Implemented a microservices architecture that improved system modularity and reduced dependencies between components</w:t>
      </w:r>
    </w:p>
    <w:tbl>
      <w:tblPr>
        <w:tblStyle w:val="displaytable"/>
        <w:tblW w:w="160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0"/>
      </w:tblGrid>
      <w:tr w:rsidR="004B63CF">
        <w:trPr>
          <w:tblCellSpacing w:w="0" w:type="dxa"/>
        </w:trPr>
        <w:tc>
          <w:tcPr>
            <w:tcW w:w="1600" w:type="dxa"/>
            <w:tcMar>
              <w:top w:w="4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B63CF" w:rsidRDefault="00B53949">
            <w:pPr>
              <w:pStyle w:val="topborder"/>
              <w:rPr>
                <w:rStyle w:val="displaycell"/>
                <w:rFonts w:ascii="Century Gothic" w:eastAsia="Century Gothic" w:hAnsi="Century Gothic" w:cs="Century Gothic"/>
                <w:color w:val="231F20"/>
              </w:rPr>
            </w:pPr>
            <w:r>
              <w:rPr>
                <w:rStyle w:val="displaycell"/>
                <w:rFonts w:ascii="Century Gothic" w:eastAsia="Century Gothic" w:hAnsi="Century Gothic" w:cs="Century Gothic"/>
                <w:color w:val="231F20"/>
              </w:rPr>
              <w:t> </w:t>
            </w:r>
          </w:p>
        </w:tc>
      </w:tr>
    </w:tbl>
    <w:p w:rsidR="004B63CF" w:rsidRDefault="00B53949">
      <w:pPr>
        <w:pStyle w:val="divdocumentdivsectiontitle"/>
        <w:pBdr>
          <w:bottom w:val="none" w:sz="0" w:space="5" w:color="auto"/>
        </w:pBdr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References</w:t>
      </w:r>
    </w:p>
    <w:p w:rsidR="004B63CF" w:rsidRDefault="00806914">
      <w:pPr>
        <w:pStyle w:val="divdocumentsinglecolumn"/>
        <w:spacing w:line="280" w:lineRule="atLeast"/>
        <w:rPr>
          <w:rFonts w:ascii="Century Gothic" w:eastAsia="Century Gothic" w:hAnsi="Century Gothic" w:cs="Century Gothic"/>
          <w:color w:val="231F20"/>
          <w:sz w:val="18"/>
          <w:szCs w:val="18"/>
        </w:rPr>
      </w:pPr>
      <w:r>
        <w:rPr>
          <w:rFonts w:ascii="Century Gothic" w:eastAsia="Century Gothic" w:hAnsi="Century Gothic" w:cs="Century Gothic"/>
          <w:color w:val="231F20"/>
          <w:sz w:val="18"/>
          <w:szCs w:val="18"/>
        </w:rPr>
        <w:t>Available upon request</w:t>
      </w:r>
    </w:p>
    <w:sectPr w:rsidR="004B63CF">
      <w:headerReference w:type="default" r:id="rId14"/>
      <w:footerReference w:type="default" r:id="rId15"/>
      <w:type w:val="continuous"/>
      <w:pgSz w:w="12240" w:h="15840"/>
      <w:pgMar w:top="400" w:right="840" w:bottom="40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2EE" w:rsidRDefault="002D12EE">
      <w:pPr>
        <w:spacing w:line="240" w:lineRule="auto"/>
      </w:pPr>
      <w:r>
        <w:separator/>
      </w:r>
    </w:p>
  </w:endnote>
  <w:endnote w:type="continuationSeparator" w:id="0">
    <w:p w:rsidR="002D12EE" w:rsidRDefault="002D1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09671F21-A6B5-446B-8A8B-048A0773F57E}"/>
    <w:embedBold r:id="rId2" w:fontKey="{E9AE02A5-0759-4BB6-B7DB-A00B2B295EB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3CF" w:rsidRDefault="00B53949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3CF" w:rsidRDefault="00B53949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2EE" w:rsidRDefault="002D12EE">
      <w:pPr>
        <w:spacing w:line="240" w:lineRule="auto"/>
      </w:pPr>
      <w:r>
        <w:separator/>
      </w:r>
    </w:p>
  </w:footnote>
  <w:footnote w:type="continuationSeparator" w:id="0">
    <w:p w:rsidR="002D12EE" w:rsidRDefault="002D1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3CF" w:rsidRDefault="00B53949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3CF" w:rsidRDefault="00B53949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29AAE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EC49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9EA0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A09E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A816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D6AB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A49E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1C9A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46D3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DF72C0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F020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F6F0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0A14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F07E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3092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94F4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44D5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BCC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69A68B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5CF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1491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6A9E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3C58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70CB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A2A1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D664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00B7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D3F297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B47C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6E70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FAE3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96BA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848D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B26A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A2D4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D219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B25ABF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E861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7093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62C6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E601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FEEB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6066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F4F4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FEE1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CF"/>
    <w:rsid w:val="00141FB5"/>
    <w:rsid w:val="002D12EE"/>
    <w:rsid w:val="00372BA7"/>
    <w:rsid w:val="004B63CF"/>
    <w:rsid w:val="007834D1"/>
    <w:rsid w:val="007A6794"/>
    <w:rsid w:val="00806914"/>
    <w:rsid w:val="00823EBD"/>
    <w:rsid w:val="00826812"/>
    <w:rsid w:val="008478E2"/>
    <w:rsid w:val="00870C21"/>
    <w:rsid w:val="008B04CA"/>
    <w:rsid w:val="00A728DF"/>
    <w:rsid w:val="00AC1F70"/>
    <w:rsid w:val="00AF41E3"/>
    <w:rsid w:val="00B53949"/>
    <w:rsid w:val="00CA3BE7"/>
    <w:rsid w:val="00D76081"/>
    <w:rsid w:val="00D8606D"/>
    <w:rsid w:val="00DD088C"/>
    <w:rsid w:val="00F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  <w:rPr>
      <w:color w:val="231F20"/>
    </w:rPr>
  </w:style>
  <w:style w:type="paragraph" w:customStyle="1" w:styleId="divdocumentdivnameSec">
    <w:name w:val="div_document_div_nameSe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NAMEdiv">
    <w:name w:val="div_PARAGRAPH_NAME &gt; div"/>
    <w:basedOn w:val="DefaultParagraphFont"/>
    <w:rPr>
      <w:shd w:val="clear" w:color="auto" w:fill="084B81"/>
    </w:rPr>
  </w:style>
  <w:style w:type="paragraph" w:customStyle="1" w:styleId="gap-btn-hidden">
    <w:name w:val="gap-btn-hidden"/>
    <w:basedOn w:val="Normal"/>
    <w:rPr>
      <w:vanish/>
    </w:rPr>
  </w:style>
  <w:style w:type="character" w:customStyle="1" w:styleId="nametablediv">
    <w:name w:val="nametable &gt; div"/>
    <w:basedOn w:val="DefaultParagraphFont"/>
    <w:rPr>
      <w:shd w:val="clear" w:color="auto" w:fill="084B81"/>
    </w:rPr>
  </w:style>
  <w:style w:type="paragraph" w:customStyle="1" w:styleId="div">
    <w:name w:val="div"/>
    <w:basedOn w:val="Normal"/>
  </w:style>
  <w:style w:type="paragraph" w:customStyle="1" w:styleId="nametabledivParagraph">
    <w:name w:val="nametable &gt; div Paragraph"/>
    <w:basedOn w:val="Normal"/>
    <w:pPr>
      <w:shd w:val="clear" w:color="auto" w:fill="084B81"/>
    </w:pPr>
    <w:rPr>
      <w:shd w:val="clear" w:color="auto" w:fill="084B81"/>
    </w:rPr>
  </w:style>
  <w:style w:type="table" w:customStyle="1" w:styleId="nametable">
    <w:name w:val="name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divinnername">
    <w:name w:val="div_document_div_innername"/>
    <w:basedOn w:val="Normal"/>
    <w:pPr>
      <w:pBdr>
        <w:bottom w:val="none" w:sz="0" w:space="15" w:color="auto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innernameCharacter">
    <w:name w:val="div_document_div_innername Character"/>
    <w:basedOn w:val="DefaultParagraphFont"/>
  </w:style>
  <w:style w:type="table" w:customStyle="1" w:styleId="divdocumentdivPARAGRAPHNAME">
    <w:name w:val="div_document_div_PARAGRAPH_NAM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divSECTIONCNTC">
    <w:name w:val="div_document_div_SECTION_CNT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CNTCdiv">
    <w:name w:val="div_PARAGRAPH_CNTC &gt; div"/>
    <w:basedOn w:val="DefaultParagraphFont"/>
    <w:rPr>
      <w:shd w:val="clear" w:color="auto" w:fill="084B81"/>
    </w:rPr>
  </w:style>
  <w:style w:type="paragraph" w:customStyle="1" w:styleId="divinnercontact">
    <w:name w:val="div_innercontact"/>
    <w:basedOn w:val="div"/>
  </w:style>
  <w:style w:type="character" w:customStyle="1" w:styleId="sprtr">
    <w:name w:val="sprtr"/>
    <w:basedOn w:val="DefaultParagraphFont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txt-bold">
    <w:name w:val="txt-bold"/>
    <w:basedOn w:val="DefaultParagraphFont"/>
    <w:rPr>
      <w:b/>
      <w:bCs/>
    </w:rPr>
  </w:style>
  <w:style w:type="character" w:customStyle="1" w:styleId="documentaddresssocialnth-last-child1sprtr">
    <w:name w:val="document_address_social_nth-last-child(1)_sprtr"/>
    <w:basedOn w:val="DefaultParagraphFont"/>
    <w:rPr>
      <w:vanish/>
    </w:rPr>
  </w:style>
  <w:style w:type="table" w:customStyle="1" w:styleId="divdocumentdivPARAGRAPHCNTC">
    <w:name w:val="div_document_div_PARAGRAPH_CNTC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section">
    <w:name w:val="div_document_section"/>
    <w:basedOn w:val="Normal"/>
  </w:style>
  <w:style w:type="character" w:customStyle="1" w:styleId="divdocumentdivSECTIONCNTCdivsectionnotbtnlnkdisplaycell">
    <w:name w:val="div_document_div_SECTION_CNTC + div_section_not(.btnlnk)_displaycell"/>
    <w:basedOn w:val="DefaultParagraphFont"/>
  </w:style>
  <w:style w:type="paragraph" w:customStyle="1" w:styleId="topborder">
    <w:name w:val="topborder"/>
    <w:basedOn w:val="Normal"/>
    <w:pPr>
      <w:pBdr>
        <w:top w:val="single" w:sz="8" w:space="0" w:color="E3D7DA"/>
        <w:bottom w:val="none" w:sz="0" w:space="6" w:color="auto"/>
      </w:pBdr>
      <w:spacing w:line="0" w:lineRule="atLeast"/>
    </w:pPr>
    <w:rPr>
      <w:sz w:val="0"/>
      <w:szCs w:val="0"/>
    </w:rPr>
  </w:style>
  <w:style w:type="table" w:customStyle="1" w:styleId="displaytable">
    <w:name w:val="display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heading">
    <w:name w:val="div_heading"/>
    <w:basedOn w:val="div"/>
    <w:pPr>
      <w:pBdr>
        <w:bottom w:val="none" w:sz="0" w:space="5" w:color="auto"/>
      </w:pBdr>
    </w:pPr>
  </w:style>
  <w:style w:type="paragraph" w:customStyle="1" w:styleId="divdocumentdivsectiontitle">
    <w:name w:val="div_document_div_sectiontitle"/>
    <w:basedOn w:val="Normal"/>
    <w:pPr>
      <w:spacing w:line="280" w:lineRule="atLeast"/>
    </w:pPr>
    <w:rPr>
      <w:color w:val="084B81"/>
      <w:sz w:val="28"/>
      <w:szCs w:val="28"/>
    </w:rPr>
  </w:style>
  <w:style w:type="paragraph" w:customStyle="1" w:styleId="divdocumentdivparagraph">
    <w:name w:val="div_document_div_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isplaycell">
    <w:name w:val="displaycell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5" w:color="auto"/>
      </w:pBdr>
    </w:pPr>
  </w:style>
  <w:style w:type="table" w:customStyle="1" w:styleId="divdocumenttable">
    <w:name w:val="div_document_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styleId="Hyperlink">
    <w:name w:val="Hyperlink"/>
    <w:basedOn w:val="DefaultParagraphFont"/>
    <w:uiPriority w:val="99"/>
    <w:unhideWhenUsed/>
    <w:rsid w:val="00DD08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42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  <w:rPr>
      <w:color w:val="231F20"/>
    </w:rPr>
  </w:style>
  <w:style w:type="paragraph" w:customStyle="1" w:styleId="divdocumentdivnameSec">
    <w:name w:val="div_document_div_nameSe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NAMEdiv">
    <w:name w:val="div_PARAGRAPH_NAME &gt; div"/>
    <w:basedOn w:val="DefaultParagraphFont"/>
    <w:rPr>
      <w:shd w:val="clear" w:color="auto" w:fill="084B81"/>
    </w:rPr>
  </w:style>
  <w:style w:type="paragraph" w:customStyle="1" w:styleId="gap-btn-hidden">
    <w:name w:val="gap-btn-hidden"/>
    <w:basedOn w:val="Normal"/>
    <w:rPr>
      <w:vanish/>
    </w:rPr>
  </w:style>
  <w:style w:type="character" w:customStyle="1" w:styleId="nametablediv">
    <w:name w:val="nametable &gt; div"/>
    <w:basedOn w:val="DefaultParagraphFont"/>
    <w:rPr>
      <w:shd w:val="clear" w:color="auto" w:fill="084B81"/>
    </w:rPr>
  </w:style>
  <w:style w:type="paragraph" w:customStyle="1" w:styleId="div">
    <w:name w:val="div"/>
    <w:basedOn w:val="Normal"/>
  </w:style>
  <w:style w:type="paragraph" w:customStyle="1" w:styleId="nametabledivParagraph">
    <w:name w:val="nametable &gt; div Paragraph"/>
    <w:basedOn w:val="Normal"/>
    <w:pPr>
      <w:shd w:val="clear" w:color="auto" w:fill="084B81"/>
    </w:pPr>
    <w:rPr>
      <w:shd w:val="clear" w:color="auto" w:fill="084B81"/>
    </w:rPr>
  </w:style>
  <w:style w:type="table" w:customStyle="1" w:styleId="nametable">
    <w:name w:val="name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divinnername">
    <w:name w:val="div_document_div_innername"/>
    <w:basedOn w:val="Normal"/>
    <w:pPr>
      <w:pBdr>
        <w:bottom w:val="none" w:sz="0" w:space="15" w:color="auto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innernameCharacter">
    <w:name w:val="div_document_div_innername Character"/>
    <w:basedOn w:val="DefaultParagraphFont"/>
  </w:style>
  <w:style w:type="table" w:customStyle="1" w:styleId="divdocumentdivPARAGRAPHNAME">
    <w:name w:val="div_document_div_PARAGRAPH_NAM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divSECTIONCNTC">
    <w:name w:val="div_document_div_SECTION_CNTC"/>
    <w:basedOn w:val="Normal"/>
    <w:pPr>
      <w:shd w:val="clear" w:color="auto" w:fill="084B81"/>
    </w:pPr>
    <w:rPr>
      <w:color w:val="FFFFFF"/>
      <w:shd w:val="clear" w:color="auto" w:fill="084B81"/>
    </w:rPr>
  </w:style>
  <w:style w:type="character" w:customStyle="1" w:styleId="divPARAGRAPHCNTCdiv">
    <w:name w:val="div_PARAGRAPH_CNTC &gt; div"/>
    <w:basedOn w:val="DefaultParagraphFont"/>
    <w:rPr>
      <w:shd w:val="clear" w:color="auto" w:fill="084B81"/>
    </w:rPr>
  </w:style>
  <w:style w:type="paragraph" w:customStyle="1" w:styleId="divinnercontact">
    <w:name w:val="div_innercontact"/>
    <w:basedOn w:val="div"/>
  </w:style>
  <w:style w:type="character" w:customStyle="1" w:styleId="sprtr">
    <w:name w:val="sprtr"/>
    <w:basedOn w:val="DefaultParagraphFont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txt-bold">
    <w:name w:val="txt-bold"/>
    <w:basedOn w:val="DefaultParagraphFont"/>
    <w:rPr>
      <w:b/>
      <w:bCs/>
    </w:rPr>
  </w:style>
  <w:style w:type="character" w:customStyle="1" w:styleId="documentaddresssocialnth-last-child1sprtr">
    <w:name w:val="document_address_social_nth-last-child(1)_sprtr"/>
    <w:basedOn w:val="DefaultParagraphFont"/>
    <w:rPr>
      <w:vanish/>
    </w:rPr>
  </w:style>
  <w:style w:type="table" w:customStyle="1" w:styleId="divdocumentdivPARAGRAPHCNTC">
    <w:name w:val="div_document_div_PARAGRAPH_CNTC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section">
    <w:name w:val="div_document_section"/>
    <w:basedOn w:val="Normal"/>
  </w:style>
  <w:style w:type="character" w:customStyle="1" w:styleId="divdocumentdivSECTIONCNTCdivsectionnotbtnlnkdisplaycell">
    <w:name w:val="div_document_div_SECTION_CNTC + div_section_not(.btnlnk)_displaycell"/>
    <w:basedOn w:val="DefaultParagraphFont"/>
  </w:style>
  <w:style w:type="paragraph" w:customStyle="1" w:styleId="topborder">
    <w:name w:val="topborder"/>
    <w:basedOn w:val="Normal"/>
    <w:pPr>
      <w:pBdr>
        <w:top w:val="single" w:sz="8" w:space="0" w:color="E3D7DA"/>
        <w:bottom w:val="none" w:sz="0" w:space="6" w:color="auto"/>
      </w:pBdr>
      <w:spacing w:line="0" w:lineRule="atLeast"/>
    </w:pPr>
    <w:rPr>
      <w:sz w:val="0"/>
      <w:szCs w:val="0"/>
    </w:rPr>
  </w:style>
  <w:style w:type="table" w:customStyle="1" w:styleId="displaytable">
    <w:name w:val="display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heading">
    <w:name w:val="div_heading"/>
    <w:basedOn w:val="div"/>
    <w:pPr>
      <w:pBdr>
        <w:bottom w:val="none" w:sz="0" w:space="5" w:color="auto"/>
      </w:pBdr>
    </w:pPr>
  </w:style>
  <w:style w:type="paragraph" w:customStyle="1" w:styleId="divdocumentdivsectiontitle">
    <w:name w:val="div_document_div_sectiontitle"/>
    <w:basedOn w:val="Normal"/>
    <w:pPr>
      <w:spacing w:line="280" w:lineRule="atLeast"/>
    </w:pPr>
    <w:rPr>
      <w:color w:val="084B81"/>
      <w:sz w:val="28"/>
      <w:szCs w:val="28"/>
    </w:rPr>
  </w:style>
  <w:style w:type="paragraph" w:customStyle="1" w:styleId="divdocumentdivparagraph">
    <w:name w:val="div_document_div_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displaycell">
    <w:name w:val="displaycell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5" w:color="auto"/>
      </w:pBdr>
    </w:pPr>
  </w:style>
  <w:style w:type="table" w:customStyle="1" w:styleId="divdocumenttable">
    <w:name w:val="div_document_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styleId="Hyperlink">
    <w:name w:val="Hyperlink"/>
    <w:basedOn w:val="DefaultParagraphFont"/>
    <w:uiPriority w:val="99"/>
    <w:unhideWhenUsed/>
    <w:rsid w:val="00DD08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42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bin-shah/" TargetMode="External"/><Relationship Id="rId13" Type="http://schemas.openxmlformats.org/officeDocument/2006/relationships/hyperlink" Target="https://library-management-ui.vercel.ap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rabinshah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bin9087" TargetMode="External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Rabin Shah</vt:lpstr>
    </vt:vector>
  </TitlesOfParts>
  <Company>HP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Rabin Shah</dc:title>
  <dc:creator>Rabin Shah</dc:creator>
  <cp:lastModifiedBy>HP</cp:lastModifiedBy>
  <cp:revision>10</cp:revision>
  <dcterms:created xsi:type="dcterms:W3CDTF">2024-02-15T02:49:00Z</dcterms:created>
  <dcterms:modified xsi:type="dcterms:W3CDTF">2024-02-16T03:19:00Z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7bfd9345-0038-4218-a3e5-441c084c4116</vt:lpwstr>
  </property>
  <property fmtid="{D5CDD505-2E9C-101B-9397-08002B2CF9AE}" pid="3" name="x1ye=0">
    <vt:lpwstr>+DwAAB+LCAAAAAAABAAVmreSo0AURT+IQHgTbIAX3tsMI7z38PXLVM1kSNCt1/eeoxJPkByGQBQHU7wgYDBLYCwFUSiP8xCIwHyRSE5+zDztapJJq4UT2WSdyh/SU8fUYLjZ2CZ016arGNcFlDncYFXmGZ6hIKT4Wm/tg/3qDHJ2qBRHj/a63hkdF0uZnDkVhgEMediT98ZqiNDX9JVpwFGwrYqUdcMqSD+5Ky3KYO49vf9ptuGMMCko0lKBeFP</vt:lpwstr>
  </property>
  <property fmtid="{D5CDD505-2E9C-101B-9397-08002B2CF9AE}" pid="4" name="x1ye=1">
    <vt:lpwstr>KWECVP4JDHeu+p5AC2PF8qBikzE8yuKC2nTljo/UAUP3ouzQf4jBDIJLjedOBrPe+V2zXHOgiVov3LP3aMDd+e475c29Czfvi634q/rozyQFYlb1O/w4gbxGP89G51b7vuO4z4hAlLHwXiPBMZdvKFk9LEU3KNcFrMXdUp+HHqUq66Mp0bfanXzru73fiK7NVjihFP36jjDBGSOMcHF2fyqjEnQPHJnIM6ASsYFeW4JlZ92Tf/c71OI8cT72Q7g</vt:lpwstr>
  </property>
  <property fmtid="{D5CDD505-2E9C-101B-9397-08002B2CF9AE}" pid="5" name="x1ye=10">
    <vt:lpwstr>/dOF2RV9oq7hzCU72voKqlyuWTtPqYP3OuW6PZV923XGI+Yu4NLRCxm/uuIqtQGtM9/2kxFzJp9psSEwEbEHUAZGKJnq9nvfIi1FafZGe7hy1OHavRJBfZ4HcQbyB89ur6HeqGyxzth5O0K1ufugnAzJovZzwmUGU8UApnrAJQhxWijr60F8HDtr3uzAe9k20WmKTOtZFldVdCegHXE0Xl8kizU26CtmpaKiBxNrlDo/mS1m4GvZfjMRYRbkdHz</vt:lpwstr>
  </property>
  <property fmtid="{D5CDD505-2E9C-101B-9397-08002B2CF9AE}" pid="6" name="x1ye=11">
    <vt:lpwstr>3waSeerSVJMAGlIM2/JTh6/mYIn6YDcS9iT1jUnuvfN+ShjPuZXiKJimlgsSKADv7bIU62YHxrv1tcQyUhj5ez1a0W3hKsNCONug+kDyCWO3FFFxcEhKIfcIDnyDVXk7pktRQO0xJIWgZ0p2lAglGJN6vLOTEVEaFkOiMGVMZJxoAbah5LDoPC5wP98R+S372XS6aFfZIj6syzR28ZPQ28OW37enANKWLt3YUoe5g2aLFaMC9Euc2oyi5hRavi8</vt:lpwstr>
  </property>
  <property fmtid="{D5CDD505-2E9C-101B-9397-08002B2CF9AE}" pid="7" name="x1ye=12">
    <vt:lpwstr>BMFGsYeauEHzZkY2BY8P9Hc9UJlA9+eeVRk0XFXA+7q5woK5saoU7IA1nJ8mkEv5A5WUBdinq+PqWPb6mfq5HgndVtRYlMslxW0S1+f4Pc09Nq/yt7HctT1+eiLw3y8p7o7/JaLxB1CGH3moCPOea0pjU8CCUIY5F3NiKS9dIFAHJTOqf+kthXvrrIg4ZqO6VeazwI47KC1IryXKKKfgc1wPZ6FWHun693e3XpJE8xUyjeezeuwCTyQHdhoaxPv</vt:lpwstr>
  </property>
  <property fmtid="{D5CDD505-2E9C-101B-9397-08002B2CF9AE}" pid="8" name="x1ye=13">
    <vt:lpwstr>8RYjXlQKjlDnFHN8wx/0ah1OlNzldQOREpbNL8wH0772iXOl1zCtUNampqUQGs8H5eI/52m8O+N3wxkDIT8WiIHQmqepV6o+YgPACRZbE0F9PxD0nB1FsRnuWKaS76P1io2R/3jLZ7NLjlhdyLDDFjUvz22DmGoEFAcxfxO531Zzvg/ieEzFZ/nwBopu+y2p1pm8pJSXBRH4m2yMFzwY/V1jqWvyBP+MzLAkCeeJ0YbfBCh+MSdQsAE9fmUvGvo</vt:lpwstr>
  </property>
  <property fmtid="{D5CDD505-2E9C-101B-9397-08002B2CF9AE}" pid="9" name="x1ye=14">
    <vt:lpwstr>zQN5IZIDR9+ca4okeuN0lspbh3Iw44ZLXbWBz89+1MpGok1SlqMN7CZQv0Et0gg7oT22zYWWyQ2LsgZE1HnTTMgJ4Eqrax7uv3V5kwek487WGxYmxTh2+6GibsmaYEX7mgeLwZMUTFCh2uXfmX4OYgM7kguzUfwFZPbJ5TVhNsG4+abzOlRqABLnP5JYVro1GvXuSnL7sPLZ1uYo454/SSds7njuSqPcIqCo0kqI93m2HJ8R6fcIKimSzjBT+qz</vt:lpwstr>
  </property>
  <property fmtid="{D5CDD505-2E9C-101B-9397-08002B2CF9AE}" pid="10" name="x1ye=15">
    <vt:lpwstr>rmNIZJ/LFKwdJsf0QpsMGk1qkL2Wg8QCRaCCcTBcpc2kZdm6S9ndDDV9bb8WVhVL7PEzYT3DX7fwjJHwRRvFEcYvcjezs4XfBPNMEd3zsPTa+Icxox0WNBICGlewckApu+e2vMz6YuOQttK96GnqqU/yPsyhdW75Oy+SGbzrszDRK/H26dy7pCKZZD+2Y1MMFmXxypECBzxWDRKjzR+kq1eAPoF4GYxB2dKQzdcqiopb7TXJhxF/Eo3dghGTDo0</vt:lpwstr>
  </property>
  <property fmtid="{D5CDD505-2E9C-101B-9397-08002B2CF9AE}" pid="11" name="x1ye=16">
    <vt:lpwstr>Jd5kolX2yCPG29bq6QaEAIfM26fnlCX1xh2SmwWcxQy/eJnUDA86A7/dRsjFBJP8ZIy0Y1LHm206UvqHV7YqCJXEulDnHakzIjbqUmofVk2EwDdtrSR9RHY21xw4UL4QlMMHgGl5mc0+8n5f27orC800BH/4iiMigcLX+nWK4D6mokXYl5b48eDhrqQ5eBtEhPJt25icDUaIFWGHWaqQIS39/EQ3rRk7s8yLTRtg521Ly7VHlVLhDOn9IW1QwC3</vt:lpwstr>
  </property>
  <property fmtid="{D5CDD505-2E9C-101B-9397-08002B2CF9AE}" pid="12" name="x1ye=17">
    <vt:lpwstr>1R9baMjj78lN8r74krn8RuyGiEBaKbkbXSrvN2tXo0y+oQGaGa30cswsamXqfB3Ny/j02GcppxVgqOJ+zW/zgcs0ZHFmA5EjNSYiNEm2/PNNaP+/4MT/Ws5tQ8pKOGHJrsZmz/SFR0+ZBo3MzRCHJHlZRORjD5DTytg+Dt4ap++Ne1FqW1UPKiUH5rwtPyhO9K8uvLu54wem3bx8lG73TSEff9ddcnSJQypYcsS0BWnwkbQgvMrbHPTSdNCvmgu</vt:lpwstr>
  </property>
  <property fmtid="{D5CDD505-2E9C-101B-9397-08002B2CF9AE}" pid="13" name="x1ye=18">
    <vt:lpwstr>BkVMJUKxnm9mtshIu5wwB7RhtEdthwaqzP/YekeSJzm/PViiC1LX7Ks28qpnHzaagtAmHw89t9F35lV4YUGfLiYy5QD9+REZwO9KISUGneY2V3iw646CyzZ4cyHDLIq9RekRueQMbCwt5qfBNc4t4vL+PYAM0plQV4Yjz99njkA4V8DJx57rejYw10ywlBHWzx+dqgQqB7jpxtLRBOfUI+DyJFd3JX7UCLHtE6KfN5yLn5WRCWGllGuTIK2H4jk</vt:lpwstr>
  </property>
  <property fmtid="{D5CDD505-2E9C-101B-9397-08002B2CF9AE}" pid="14" name="x1ye=19">
    <vt:lpwstr>yriYRSDYWPN4jYiGzhbJLgLZxsARcHe1Vd5dPUA57SjAEEn8qG6PM3poZVEiAAzUT5W3R0ODN8HTGDil9wwf3xEcw0nPrnLhl0IxAkt9v3fDIADJDm2P7oYJclswkls3rxiVuXdWAMksF+NOhbMVppl+hDg0cfRxMbzlw+YwiAPjYkXIpZ5E6KPXnE5Cdyn6UxKVyPH0gltw5aN0SNUvf0MeijzjDPLdFTxct1Uj6cZ/EM/+Wk8KU/wIMz0GyIq</vt:lpwstr>
  </property>
  <property fmtid="{D5CDD505-2E9C-101B-9397-08002B2CF9AE}" pid="15" name="x1ye=2">
    <vt:lpwstr>AW/V/5RSGp1SlxSHJwzVDnnszCc3LJ3jOsWJ8rs0uVzQDosz/vwjsJMLuwKxh783F364djlemeL67PdaTRPoj+5DVpLyibPUa3ePUJzXIkW/lsXBY/cRCRLqfT4MZdRo1jZhdYx0OHaJ6KEwmRcpjZ75I2W+yf9zDyBy74FjTgHg1ToVr2bFHZIuoodcpUcCodLe/P0+ebE7qJZafNiyIN1NnCq+FvOdFRRkOG5hUOGf1ZBz70B54t20vHWEDmz</vt:lpwstr>
  </property>
  <property fmtid="{D5CDD505-2E9C-101B-9397-08002B2CF9AE}" pid="16" name="x1ye=20">
    <vt:lpwstr>07kaMkPu+l0n48ad2YRoo0UAr6nakTrIUXO1tCPeaqipOtuYCmwlPloqHebVQuneynWsJsSZKL/kv1fg1kObUMXE4p3etGAthwiGGWRvInkPGuBVCVj2MeTHCaq7ajyktuGHRKJP22Z/EP+Fqzvr0/NJvTDnO6/kPAPZCWYYArmFu32WghpEw/ueNghFphDWZml4a3bl4oL5UVtAxWQE07zBZFH5/rW/AItSIa5pYTEtu35l8BYIMA29GfI0iPs</vt:lpwstr>
  </property>
  <property fmtid="{D5CDD505-2E9C-101B-9397-08002B2CF9AE}" pid="17" name="x1ye=21">
    <vt:lpwstr>axmwMMBO6CsPiSksk3VB1AFcvpJhPbHS/uLpMRkkY1Tcjt4Z/74ejr6OyCneuEWHWhdEp8fe0YDrkuA6qcjAhVqOpzGHOfprDeO50hFECg981aK9vTLW5m3W/DmnWJNq2h9HhzbjzRCx/hPdx2cpgsVW6kq+vGwdZVR9QiAT7t9s68KgIlAbfSd3FwLAdM/GoZ/hlVZPEemjhn8umveQUfM/IWBXOPl/abBcC4089TW5v/Y7fZLg0RZw3BItLHK</vt:lpwstr>
  </property>
  <property fmtid="{D5CDD505-2E9C-101B-9397-08002B2CF9AE}" pid="18" name="x1ye=22">
    <vt:lpwstr>zuPJA+Eo+yOU9LN9Vt/CVt0ihnBu9/dEDYapv3M4zIEuJFvGfoei0dH1ci3U8G8dIj66uBxLoaoEpeLkxrhA3nleYJN/pwuh4SVTUzbOmJrHN6o5IMTawl9nrLg+a2iVeQ0uc0cvpYfSrq23wlxS4b4Nn25NvySsKjDvgDJFzHsNKxzznuNK+OEiaPrirVAUzDONNMTLuCF3Oxvmlas+sv4ZIHHtQ3yjuCwrdmo6mJuwhL9kWaPZbGbQewlcui0</vt:lpwstr>
  </property>
  <property fmtid="{D5CDD505-2E9C-101B-9397-08002B2CF9AE}" pid="19" name="x1ye=23">
    <vt:lpwstr>mCxwfElEUHWvmRgDNjXnz7WhAv7w1HzixogW6yr/vbCRryJ/lVMr4Yc9IJ6iEorSWZ8QwK9d94zDaOFL1iglxdOawxhjfHhj9jPYrZKSpmMxovdxt/b4mR8lhOcGOc3iQpdw8C9IWq0Fy0DMLABpwsD5u7a8HwyF87yAoQsWmjSJcI4+pKZ9xYKwBjGa96sGvaN2av7j0ZUNleYn8fVVuyHNn3oqgmFIds3cwamOEziSyVzBBXO77hOYXtanjPI</vt:lpwstr>
  </property>
  <property fmtid="{D5CDD505-2E9C-101B-9397-08002B2CF9AE}" pid="20" name="x1ye=24">
    <vt:lpwstr>YQbJKAdeMosQgkXcbhPZBW5AMQ6PspBSehY6Fxf2eta5BpddJQljrT23KbmitGNjMiLD3hE+KZE6SEjUCa1fnWN87xbftvsjln2c0S+MwntxhAf3m45Gs5HomDYlmZtMJogaGqsJaS97xWSDXRbFJxuc1B9wSg8U0vVRedjgCgB5D58KBV0vKZ1ThDjUTQTj9IVAqvqV8niOOILC/PaXP3HjOpgg/010ohnRJNzZ27l6Ebnu86UoQmZAz3UD9EJ</vt:lpwstr>
  </property>
  <property fmtid="{D5CDD505-2E9C-101B-9397-08002B2CF9AE}" pid="21" name="x1ye=25">
    <vt:lpwstr>tmPGkHa2/pU01DtLuISf0qsE83M+kyfl5Mb6C9vHd/uv6ovOMmINEvck3feGT/cIZZk4EElaFSU0u+3jlJhVB0dECw3Qx73hiA2zUTxGjlIYlEU4DbHvCw48yIPotUgjbC2oCO6ix7S/fkk+9rJMR34CiL8j7fjpEzyFoEPxsvdoTL1NHxgTGOkY6TgDLfVThy3+a053kZcCDuNKofmGhXbbGmd1cdIt12ZAEqJhcm+LMS6e2s+48wcJ2KolHWX</vt:lpwstr>
  </property>
  <property fmtid="{D5CDD505-2E9C-101B-9397-08002B2CF9AE}" pid="22" name="x1ye=26">
    <vt:lpwstr>/MQWgC0vTwSpeJlMlfqAnjzxwE4XzHUtvTUcdmQGL4PKsgx1gGUgC5vPhTh8Bcb7FOV8u9PTDSVFqogFtaSL/1gaVDfE/T9MdK8TjijndSFVVZDrpEqr0X5qeFR4B8MvnhWS2hMaimbtRW3Xz+0Wc2k75n+3OfVLLk9ouxHTH7CMQZkAFiMxjw0DQ6gbLWJOidW1zeMffIvZgsHmIaNsuX7F79ysuDjc/YHtrd0C+ebaq4arcENz4hYw6b6SiGL</vt:lpwstr>
  </property>
  <property fmtid="{D5CDD505-2E9C-101B-9397-08002B2CF9AE}" pid="23" name="x1ye=27">
    <vt:lpwstr>gqe3C2pGN/pib7DpvEZIJpBmNelws9x1HUw+gpJeiqqnHK9P+LCFHIsSJXYzfvWhutOk0kHc+iVbUUNnrpx0R6SIDcVEMyOHe94AXbAIfKLq1rRrkVFfh7kMu77G2TqBxNW8B0JkpmLcJ/KD15Hy8KxgmLwcJTEIkLtFT8YOFZ4NmWhyE9s4+/rQ/NeMhTkzj+/PzIoPRYkW3XlVEe8wp6T6Bh5L9cgNSqqNAgcoPPdaDeZEGJw7HqZpjK3bsmz</vt:lpwstr>
  </property>
  <property fmtid="{D5CDD505-2E9C-101B-9397-08002B2CF9AE}" pid="24" name="x1ye=28">
    <vt:lpwstr>PNxKkRsUBLB4KdQfLv+c++/77DVm43oeNvj0sA37eqRE2hgzSy25J1kPuD+9SuhsK4U86Z1C+PYKPFvMD20lMWu+64p8HQVMQJxoUatd1BZGZTzEQRoUZcGLGCHDyzMte51HyBdoTwrFj54664QIg2B/nf1s4diBKv4eJ9OmZ7MDkuB0yqURGhf+WVdkwgywBIwkfxTOQ14u+DrQYFrLANbDScnwJkoumtPrSD+etWQqoSXWKv1emwkvJvvcWaM</vt:lpwstr>
  </property>
  <property fmtid="{D5CDD505-2E9C-101B-9397-08002B2CF9AE}" pid="25" name="x1ye=29">
    <vt:lpwstr>IVHIy3amSBW5DRWOJ7z6xrJPnK5oCO26ynlmrmkgp5/LxRggSh2pyAreuaK+HN+RI+qflFPwRPxKK0AdnB4zL5GAxkZ2Bz3RuexMOSWBBU49hjCl08NI4Ev2FjsTy4xZqVoLol1y9J7MG/RjHeEcReFxFUVy/6Yp+GA9+tW7YclKqz2ajHjrRp48kT7ZnscpUHz1+rNHKpAEPZn9fJaq3ngYKxkssAzLAt+CCeItMfJ2/NrRXu/huRm3lZut/F5</vt:lpwstr>
  </property>
  <property fmtid="{D5CDD505-2E9C-101B-9397-08002B2CF9AE}" pid="26" name="x1ye=3">
    <vt:lpwstr>iw/hF9AyGCHrtWmh5gSFsWUIAmOQEH43xzPmWp0QhtUAmefsbAM/Ij7xAx+jvcq/ohDcp41f+dwQqTu/h3QipjZvF102ceN4ZiYDPXxEWjNd9BxqG+rYDntLm9UfhmUtoOgub9mbQvyHlVTjsK2YQ8hOfx8xUOPgQiIKF8+2D4PV7/RG6Id8vAGjZ+GTdmoS9KEaxGwk5KZ4gkCztyG+2hgiSKgf3fCBOT3k1w6CQJJTBBlByK0mQmSPOnShxAV</vt:lpwstr>
  </property>
  <property fmtid="{D5CDD505-2E9C-101B-9397-08002B2CF9AE}" pid="27" name="x1ye=30">
    <vt:lpwstr>1OTUns5Nn3+EMSI9kRj89R0dGeMWkjjz8gRKP6+el7AhihRqhycThVuzriOxzAM6/r1FpvlMMYv9X9deXzHpc2/3Pso+7YpQS73cc8XlfcYWrxtR7S9YcP55EgH1+TqTXwJza0QMz+rIh9osvLr/2qAkm16ELsTNaNGi9a6RJJDhFFNTwpSBEynkWbmwY4dSzTuFk9rs6j/aKdG5Wzjqqg+iAo9JSGY7dTjD7Z54X6BaXFibRQ1HMzG8N82Rcev</vt:lpwstr>
  </property>
  <property fmtid="{D5CDD505-2E9C-101B-9397-08002B2CF9AE}" pid="28" name="x1ye=31">
    <vt:lpwstr>udPnDLrE7JgHJ638MnH0ewMCG0garhvY/m158UY020Sl2p5XoFNDEwRXvhsqaNQ1y2dmvgN4OdYUuRl4mzGpcv/OVXFbYiCU5+7u6iNkvUTpH5zjALprxAnrI73k4/FgflmScBTFbKOsnicpPxRsRK5v8QxuNDbHWvSp1paUK44zSjl/AyBMEK7sbIeJ1+0UgQ6lyaxjLP6g05Nmy6S8vwGvRstwHaJBNRPw+7HTs+oxvqUpYlAXJ3ZmxfeEWu9</vt:lpwstr>
  </property>
  <property fmtid="{D5CDD505-2E9C-101B-9397-08002B2CF9AE}" pid="29" name="x1ye=32">
    <vt:lpwstr>FLV8OzdRukN8OrjnKyEwFmGvbqomZMqk5C8BLOOHlE8vZOmscD7k1e5FmTNpsYzCmZ9Nvm1MMvXX8y2iDn92HQ/56z0m0+VrKurVY8KadNgNsUU03AbYenwjSoe02uDo4+jiYaFdu3JVoZsq8gTqzPJZZHY2NjE23F8KlGWN2o+Tb1WK1wnsknBfmvpg/rh6jso3zVqkma52IIinDs6A5o9x66jtGnKvDTCDIjq/SePoNayfnwxrIbxaeX95uxs</vt:lpwstr>
  </property>
  <property fmtid="{D5CDD505-2E9C-101B-9397-08002B2CF9AE}" pid="30" name="x1ye=33">
    <vt:lpwstr>PqfPWTdUimJXZDciy70VVoRdod6A5EZnsokfdfAL1Dh39AhdDVgtPjmFpfd2Eah9ClKGyEHriEf+j6PU1+a7GfSMs7CuKpsagnH8UgBaS/jPUUPoFC0ioYNKzt5L3AIkxi94KNlHuz1EOprHSRExwmSklWLpfDKCpwLbt1ACzjbDAtPphMZSxcU77YZStdCHoJfMyfPadvza6xfcGOvrxblkOh/CfOxtkDeCscnHgb5u3n3CeK2VXzzuox6eIaT</vt:lpwstr>
  </property>
  <property fmtid="{D5CDD505-2E9C-101B-9397-08002B2CF9AE}" pid="31" name="x1ye=34">
    <vt:lpwstr>YQoKi8uEtSwXCKgGFcDT5+J5/JJX/LAqqPEnKLScf89RrQoRUDXA9nK78J7bjHkEJ7Plb1e6jZqX4VHilhIQnhO8rufAvndrNYkkky29k0Z55e3f4QOO6aeYLnpVO8gG22cNJJjYY5xsnbPOYpMMwq6eG7yfcb8xIxynd21PtQ48NcKGfpyKC4H07pRlkaafT2or4MfCZaq3cMh/NvYg7Q9uTcfVW6Je8FRTtcv9hJBJjvWmyvbSFGcF6iAmjtn</vt:lpwstr>
  </property>
  <property fmtid="{D5CDD505-2E9C-101B-9397-08002B2CF9AE}" pid="32" name="x1ye=35">
    <vt:lpwstr>WIysjYlenzLG0P+44BtaRpaBrRJCOJRIIYTBpzzT/LJGTsewWP4zQ8ku3SPZrBEGTG4PYOprVjVh0noOcvIOheK3zvhtIdYUksZD8zYKB3Ji+elCuwZb/HzfHTMJ/PWAVqkLtc74+uweqTd1IWyxa5YDJMIl/ehR4y8mbeZXHaGDbS9ogG81kW9+qv8jgrtLENzDtQchmtjwVYkMYpQSGyIbEc/COlXy7/WowkDxoCz8sl/Z5xx1gfqY9zJbzmr</vt:lpwstr>
  </property>
  <property fmtid="{D5CDD505-2E9C-101B-9397-08002B2CF9AE}" pid="33" name="x1ye=36">
    <vt:lpwstr>fph+oDiMfHLIyow2Lgq1AKFVzRTO2cSVktv31FyDWaSSlsKz1DisOhxquEvHIZrqdWtdajDrzZ24FoFatWOCukLWt3q5SyidmiTtrd7KYDZGsqfY1b4RsMkuP2v3NV+qpOjK2jnVuB8bXWhz5islI/5jLcUoAB12YoRaYsF/1DL5nQzt+/yvqSncR7Bfc/CF0tebhN8XMBYiY/zOMMd9+lZDRSPnTAd6eBxr1vRJp5wgPxcE16NMU/u5/fzoOzG</vt:lpwstr>
  </property>
  <property fmtid="{D5CDD505-2E9C-101B-9397-08002B2CF9AE}" pid="34" name="x1ye=37">
    <vt:lpwstr>nEInMivJeaWpHSAxfeEyoY+5KjtkF86gm+Z0b5Inj9sVswj5C0ZuUaqNIyMpPqj8/17k8IcCUG0M9lfGU9kLg177Erlgzvowt5QfJWcbuo/aZPq5VzwA8LMIRmOGYfKZexzm1U0TIu6g3pDgwahjKh50udn0MA1R4jKUK+AGH1qcimnqSog54zuO3rbwcKrcXxCiG2dymciHudQHEwq0+cXNivxpqh7x99R0KBZ/RTNRz9XxE5jn8K3TeyD08w0</vt:lpwstr>
  </property>
  <property fmtid="{D5CDD505-2E9C-101B-9397-08002B2CF9AE}" pid="35" name="x1ye=38">
    <vt:lpwstr>KCJGA/zfd0aKGdxyL8jecboE8Mmf08cvHrVAeckJ0a4mRaBuS3y0MU/W4YCmvJin2wB9JhosRHJjiUVSaaRXwUgmHPHqv2fNmvLw/Zm/iRy8FoYUSexUVXRy4FxFN0esYxds+dI0ip4drIOHfpwv5Hx3sBhT/jWTqnH12Tt2o+IEeJaGcndgk1wuXNcaDEyIBg229hDs1W1UiDD4miXXuEWxesObXXl2N2bqR6fb539a2k1vWQxFRlOmDRk6dNQ</vt:lpwstr>
  </property>
  <property fmtid="{D5CDD505-2E9C-101B-9397-08002B2CF9AE}" pid="36" name="x1ye=39">
    <vt:lpwstr>poJLHCirvzoO2M0cC84CWxwcBUFTM+RAhBQymPhpx39GvCZxqahqEWkX98khjQ1Ytp8Ee0oQwKHgkAPUNmsmfOMoejuv3J3TqW89n3Woieue30/ue5Y8laTMhnXNtbJK95XHH/TJ3wP+O+L3J84aEEJ2AUoMTnEekjR+bDg3PQJsSHTiD5VjZqf6BuJ/O/3Qopu0TIJtPhBHPQ8uODet2MbuEB8q/KWxQr/SD6q6dETTiWg9HkjYuO1BTEzjCCV</vt:lpwstr>
  </property>
  <property fmtid="{D5CDD505-2E9C-101B-9397-08002B2CF9AE}" pid="37" name="x1ye=4">
    <vt:lpwstr>8nZWCi5mRUjeQYC5Yk2gMlI/UxtegZFx+8xUluyTBak56A47Wf+Ndn9haQBFcabOcbA5nhhlQhippXw4sWuRu7MDPU36aDKyYN3zM9Ix39dx1K8RVVf7Oq/zXCA2QZXSTb5HnXKWW2gPidKSrjJ8cMyYgFXms2trTIv1vN1zNuXJKv3q36CafncxsUmEzR6avr23YgBddf6NfyzZobX/sGD9gDYlqJPx6arMziPQEumA8KPMYRHYwDmNSFxNBhG</vt:lpwstr>
  </property>
  <property fmtid="{D5CDD505-2E9C-101B-9397-08002B2CF9AE}" pid="38" name="x1ye=40">
    <vt:lpwstr>E2di0FpZ+9NYrLJJBEhJh7T+8WMNImQw2q/XnB4+7rSykLmfrgm7AeTNhLnePTUVP6lfNQqUTwn5GKt4xqXq7yKA0se/1ZcCrwY5gqDpUXplakpX39K4DctbqfupBhmb3/4Jm5uzVpN+gACbhueNYV3lL+l06tniv9aUtasHw4z02TjMi2nse09EdfZ6oJCnuMe21mIGv6K3TyKD2xRJvu2Zo2Pn8JxJ2bf62PR8OxEGtZ+N74zsNZ3rs4X4AqX</vt:lpwstr>
  </property>
  <property fmtid="{D5CDD505-2E9C-101B-9397-08002B2CF9AE}" pid="39" name="x1ye=41">
    <vt:lpwstr>lMRKfzWyLYrI/fAhPyU5MaNrqy+ycxkr5y+EAd+AzwXN6trajj8JGoBVmt//G30I5ZwkSA9oQUPfNG/8ImY+ccCBisrIEUeYvEtDiBQx6YSoRMJvkR4cvBdE517DYl/HFNllmsSpFupQEDcnn62sEn1sjUZUkFXnWL66FZ9MsVJv1RO5EHUcHq6s597Jlfvj56He6wmmBfouNS5DNxrP1J5g5+9pDCTHBkpzxGOmTaYKrz5RDbXMdZkOzkMU9fd</vt:lpwstr>
  </property>
  <property fmtid="{D5CDD505-2E9C-101B-9397-08002B2CF9AE}" pid="40" name="x1ye=42">
    <vt:lpwstr>4Zhpaf4bGNLCuCY8rAJJynN9dNA46aI43UXrq4oTJ5zyUKDjg/I1L/lHtEkWvGwGsyo7zwdCcu3LZrrEVxXPvcoLGnjd8mzX3j97xbzntSI48VwcAHc44+b4ecgk1OCydzihtVWo3vU36/S1pEWBXH6aU4KQF/4qI6bnfWmG2i0PUzRgs6mlBk0o30ZqM7W2QMUD/hO8A5YAGqrIvuQiiE8jyrnzPXVxoQ8ep+1iFbUFKcQWwSTegUNBBjGWmyx</vt:lpwstr>
  </property>
  <property fmtid="{D5CDD505-2E9C-101B-9397-08002B2CF9AE}" pid="41" name="x1ye=43">
    <vt:lpwstr>63bY5Q7+U9H9TcxY/r80tFXkDSWgtPTYBZqF53v4xjZMwD39luuRZxEKBKDt8JLx9wTbBXBFz8Mt8mJOvGt2y/nRlzQVfllhYsbGWzGFBS/XpGQbUsbEyBptpbF+Odk4godwUhbNE8EMbo8jJ619hqHxedqk5VTeAbCX3X2Dfg78R4PJMuZnvFK0YqvFC6sfUqd11emog7o+mkMt02AwY+EKwu03XqA9Ik5IOB3tRy3DX8BEfnm/rSYMEE3nnkp</vt:lpwstr>
  </property>
  <property fmtid="{D5CDD505-2E9C-101B-9397-08002B2CF9AE}" pid="42" name="x1ye=44">
    <vt:lpwstr>VOyW2l6xuBVzmueY1LcxYxCJaQoKFnJ2iY94Lktz9rb8cPldCd36nU//A2rvqaixo2KoWUr1hZ1GTiUzHQxDS7vnKIOJK+Xaw+vYb31TyRRk2PugNMbpWdcOwpBpYORQizzvSLcdWjISk7WkgHAXZH6saVwpMJRZAzEq0U6FNLqxY+PG68LupV8q7Kew2JlI2YEpIVrOaT4FSRrIdrGwjvEdRdzSNvvi0xYPznleBOJ1PMd/A3RwUpu2jgId4Se</vt:lpwstr>
  </property>
  <property fmtid="{D5CDD505-2E9C-101B-9397-08002B2CF9AE}" pid="43" name="x1ye=45">
    <vt:lpwstr>Z+RtGf1E1YAfPLQCaaeFTil+M7/Ld7VwWPrqA051M/ih3JZ/JNdlZaT8sF8GN1410d7XXnfjYdEYInKLAwrARFQF2SLgfdESFr2G3J5QSEu+lYzse+bdimewz9KU8jqG8PLZXmaccQA1xEM9rdDa92AgetX6MLCdLLyInSps8byTuSHCIxA4Otyy5qLA7+J3B/RR5qWvYVEkojSrg7OMg8VBOMdD5tI6pIowqtxkqEP3w90OJAu79CPllldam37</vt:lpwstr>
  </property>
  <property fmtid="{D5CDD505-2E9C-101B-9397-08002B2CF9AE}" pid="44" name="x1ye=46">
    <vt:lpwstr>5U0V/mUvcXjx31KSMsW04MDpPmkBg065hNMIVGH83aitrKUFUTStKUW1KYOVtrtuz6zXOK+FBQ0kJugKEKKi3WkSU6fWOirDltuWts68xVvBOSFGEil0sxPqmogKee9W0/D8lo1OcdSGv4MA8Ays5Qc1q8cXXNJzlSh3DSOonziQCsa6UoiMhKV7auf9u4ouRtyzpHu0uXon+BFCjJz74jGifXBMWYdQh4nnuYTpq6vrxj8t3237eY4y3BOmYt3</vt:lpwstr>
  </property>
  <property fmtid="{D5CDD505-2E9C-101B-9397-08002B2CF9AE}" pid="45" name="x1ye=47">
    <vt:lpwstr>E5rfmLfB6B89R9+yRLcujEBh3l1VJfrqDBH/i4wJn83I84+HnhyyIuoYfAeEK/hI4MA7R4xX5bKxen7bSK2tCnPD4z3klX+MuBryOmY6UJzPLR+5gjOXCPCm55lro5eDSu2I1mFMW2vgCfpH9moyF9l2qnpazHJWGestzmZJ9bjZ8DelD80dhloCGGpI4aUltZtQv6Ndm8XZy/v01wXKJioc2Jl3XBy7g10guO1AIr44A/S5laVS9rwd3+E+Ynp</vt:lpwstr>
  </property>
  <property fmtid="{D5CDD505-2E9C-101B-9397-08002B2CF9AE}" pid="46" name="x1ye=48">
    <vt:lpwstr>vX5RdKFANLjE61pBcZy89GyoqgJz7E9nWuN5mqSXWUttXzNkxhY402DFgMjaL4xUQNBsRUtvPEL1VY6T1CfuAlwmHmMZTrcWrcWBuzYs1qW7PdqZtTJrPhoq0TAD7DrWYHvfiMDV2ZmMnzTeiO9lLoHqlYbAl1zEO2uWfsRQ2HZ6YY0vPZp5ZXmuuPp0DyCSOveZnpVP3PofO/8olHPARfXVy9mPAmzRZS+/MlGW3ue2e0Bcw2TXTZ9ddxDJUWC</vt:lpwstr>
  </property>
  <property fmtid="{D5CDD505-2E9C-101B-9397-08002B2CF9AE}" pid="47" name="x1ye=49">
    <vt:lpwstr>zQ8ml7/pIQ/WY6JR1aaspeA/7IoaBds2twSlEde4tcTlVLHyK7L/J4KO1KirGlxrup+rlSQVoWGcAZRS+TAlaC5etdUHR3OS1VQd8xE+DRDOWfk/z/gaR/IBLXWn1Uun4l13Lz3tedV6xWst5R0oUrpijoYlnevPjVApqH57KRztMzRDqRsmACmzXzpG333n/dDEoZaZlWIaL/rwcVc+TcmCglw5dS6+feYQ9B6qYcB++9SalVWVxxMzH9/CVKa</vt:lpwstr>
  </property>
  <property fmtid="{D5CDD505-2E9C-101B-9397-08002B2CF9AE}" pid="48" name="x1ye=5">
    <vt:lpwstr>G02LL4jnqszjpt5ZqqJsZb/Dij/mTAMxTJ9EY7dwmaZRI6d8jTOi1eu6qC2PMZKr0iLSsZyG1Rtgi5ToOWNTZYGKSS9XHesrrgwPxui/HLi6HGmlC1UUuG8NBEOcrNETcOZxLKPnauWknsgG3dUkJyQ0jTfWfka2Yvq+H/BgRZOMO9RkUaGodnKWCuO4o+tnlg2hapOMPrtdE90Dbb+zs4aNykYluZCCXePoNgqvf6GRZMdlNMySNhf755VBa78</vt:lpwstr>
  </property>
  <property fmtid="{D5CDD505-2E9C-101B-9397-08002B2CF9AE}" pid="49" name="x1ye=50">
    <vt:lpwstr>AROcjsFjWTdLoa/PzpP8WgwpwkHEngKDrM8H0okPLC66y392KT7o8xXN+bxVtOpAWunMng8zUZgOIcDrfd4heuRarJcmNm+ql5kRCLj9c3vKE96p1NiqUnaUbxzUi3PToN22NLnGjgMxynsNiiXz2ebB1QLIUmMDWO9U3T37okrxLTQW3KIr9b1twu1ONglmRFsowobnDG1lRYo0lHAwgb+JX3BWHWvLBptGu5htcDawGimYiWp9ODumjQpS5mO</vt:lpwstr>
  </property>
  <property fmtid="{D5CDD505-2E9C-101B-9397-08002B2CF9AE}" pid="50" name="x1ye=51">
    <vt:lpwstr>IClVHuYKJ+b424OZ4JIcVY2vqA9AIwmEs1EYr+A3LJMhGf4favtPksDCJJqtS40cdeBNKBk3EKW0sc1m9/g25b2J9VahbW10ASO182+CsS84EtAUjUn73RIr9rnNCzHfFg69fcrc1R2Pqk3rGTLj8lU1pZ1Yn2/B7Y61/0UwfC0toYruK7GgkLGtv0AJl1if7I6sk2B5GoI/HR/v4TkX5ipi+6iVopBr6qeVcyEVw7eey1Tba5YX1cZtThqyA8I</vt:lpwstr>
  </property>
  <property fmtid="{D5CDD505-2E9C-101B-9397-08002B2CF9AE}" pid="51" name="x1ye=52">
    <vt:lpwstr>RHbW18YN4+AYu+Rn5PkFZsTh6ziPWbzOL8PhNtsqwZmoSJo09ipvrHR55+tv7yAA/eJwh+5CL92BSdZxd1+WSOHk/bs/6hEJTtjh+f7iaGHUE/WWOOBC+xph3X3qVhCzRmHABvYTcvPkhYyP974WNlnUeFHm2lVRWr9pZAxYAa/9YhMzOc0hR4XmU/n4G5PzToHAbk1sunHA+h4SPHZQnwzSYZOs0ZBv8po3NOzWu9Go9xgqY1klZgTRkx+wako</vt:lpwstr>
  </property>
  <property fmtid="{D5CDD505-2E9C-101B-9397-08002B2CF9AE}" pid="52" name="x1ye=53">
    <vt:lpwstr>vl/Xkae8WGP8EXvwhgHA67iZVkBqsxhw3YY8gj7GEvDQuqirE0fGeJYdWfZtJRBP+kCxvvpcoVBVw/IbYJ2LQRudHwqXoYaTnvZrbriZ6A02Vrsp91xFvxOLD7bJSGU1zKE0rqYqtdpWJeLMnrTvtJ4yWhAdCGTIhsUd2DhL+QDnKbM0JtXTFCENnPeXv9OMq8hpLrmagh+MZkRto3c7QchwTtPOp/aKx7oZ6fcy+JexD1qRc8fvyOCA72m8sh4</vt:lpwstr>
  </property>
  <property fmtid="{D5CDD505-2E9C-101B-9397-08002B2CF9AE}" pid="53" name="x1ye=54">
    <vt:lpwstr>HO+dFRtGxDiCWnh8WOsYhM2vMxdgPOimVhgEwgadBYbYapPJnoOqNzSdzXAw5UzENZ0g9lClA84hS68UXxAtv+wecbEouAR+k2T0gYLw9ZMaH6k3R0XntUnAt0CYkyzq3MVkif4zfz9OhDUmhxH5Y+nky5+7/9QveQSOcvobvIR8ZIsZJ/ZrOg3Fh394OhjHmrSdr15m+2odB2h+uojxwmWHXHaq6cAlVgpWoXLptcTM4EmPqz35om1BhzQcYed</vt:lpwstr>
  </property>
  <property fmtid="{D5CDD505-2E9C-101B-9397-08002B2CF9AE}" pid="54" name="x1ye=55">
    <vt:lpwstr>HtQwn1nGkdgPg0NtWLOJKijKYS+kIsWbD9KyqaDftvJNAcCfvHB9Zsr9q71UiACQTmyPw+0CCDigY+vIuvxYS7FGdvcHVy8iwE3MlpztDr0bQ9ioFOCwZdKLpJIbWz1o6piN2StGd5YFCpNzXwcaV7RfEUlBduQzl/wrOTOJlCRSVgyM2A40LcdYfqC5hHcSnSyZYn08SsoJZdVIzeSPyhCOIENYufzGfbFpMDFujpaGjBb1rD1oyBEPbO5EnyD</vt:lpwstr>
  </property>
  <property fmtid="{D5CDD505-2E9C-101B-9397-08002B2CF9AE}" pid="55" name="x1ye=56">
    <vt:lpwstr>Bk3ZXFKqsJoNWoQKNTKAh5w9UUCZKvlpEOJ+848rQH1f556ZvGo2zEIxMddDfR4qeRfg0X1q3ZFT5m3z5RqI9n+BntO5by5EKwPrQty3T8mAoQ795PyM7QFdWGUcHpycbLtUIuE4BxpvRzLmcnNXQUQ4b6nu2LXrt1fdkBG1i6IMlBDWhz/8hkxVYQbDFfAxdHro1AByIIWTGcMvgak3sSna6dXv6/k5nE21qbGK/nBwONtsyeYOhWfuKUMs8PC</vt:lpwstr>
  </property>
  <property fmtid="{D5CDD505-2E9C-101B-9397-08002B2CF9AE}" pid="56" name="x1ye=57">
    <vt:lpwstr>dw5dl+NdUEzUrCRC32WFFIbq4upAH1smRqG+WSNxXEOTY2oIySc281FnTLh/vM7oQt5aQQ0TsIyTiK8rb9EWQuhGKb4kryrE0D95/zb377vEHlTszh5eB5c7+i2nLT+6BeLf73DvHOdESoVKDl9qxo6ea3kYRJpGMYX7pKRyolkxlCk/zWOyiKofAFCuEc44+IlMK0pUk+r5hSxrzsMpPCAeyunfDiCHJcZCvCcDGn4/ykUtAHyHA0EnHOukPnl</vt:lpwstr>
  </property>
  <property fmtid="{D5CDD505-2E9C-101B-9397-08002B2CF9AE}" pid="57" name="x1ye=58">
    <vt:lpwstr>KNyALMlHB9NDR0b/s9gEuHL2hDIxldnITKLnDt7QBabwczO3THAUSJhbsjkRKNUkjuGAgfxPRYgFtE5cJDBeghG89bt67dyti5QAfJN0zqyhWtGBixNZopMwy/4Q5CMgofYO8Jgvv2puWcAnf+AiI9ZMMPN1hz6+w20Z7z1g9CKW4DTnyXOkcqtMZpxIZYQHB6BfiMRFo3aXZ0fwhxpQ2lTnalnwybAeKbhwt7oyXlulhedSnie8MeD6m/A8yjz</vt:lpwstr>
  </property>
  <property fmtid="{D5CDD505-2E9C-101B-9397-08002B2CF9AE}" pid="58" name="x1ye=59">
    <vt:lpwstr>DE9hrpVigyLAC7SR/5Vs1xcfLC6kvRom6XB8Vo/hdJDn8Mrxt8ULZ3NzcW7y3Y6ThAJLSgtdG02LcGuLeuDJdb3USlJUjoS155cBWUrisRedXaBYdsmpAm/XgvukJ/rNxxVdJZroe5aktuSWu3xMeQMauH2R2GHoxaWt6UhMnurznID9EvV5XSz+mSbo9N2vCNF3OdpFFumRpuQsoRIzP2zfe6Q+ngyqvavS19C2s9pgrTUCXbj06BXlF9e0KGe</vt:lpwstr>
  </property>
  <property fmtid="{D5CDD505-2E9C-101B-9397-08002B2CF9AE}" pid="59" name="x1ye=6">
    <vt:lpwstr>DgV0QPIfrF11jk5JOHfOlPeVR15rRZJbQwFtDmjK3kR3jaAcjZaJbmLT9/6qaGjIG+A7638Lfsj/q9JnZdpd/cWuvKhz6VUvlUsUvI7TYP677uHwb6BHEjQXEG0DQNopk+G3EF1DQ0NftmqlGchwEZqmaZAZYmTORSsFqTaAXUnQ37RYtpjmwxyGHz/Zg099zBCCAbSTsKLidsn1TlOIkYV3zXBuvNabcHSTa8VSxoYO7RRsndL/HOJHkUXqMJ8</vt:lpwstr>
  </property>
  <property fmtid="{D5CDD505-2E9C-101B-9397-08002B2CF9AE}" pid="60" name="x1ye=60">
    <vt:lpwstr>HivlzHRF1uwthn+6PDHIlWHDtzBRWHNm4Xv1OQh18i5XkA6OlD82GdaHIiPVTSJXBIgFkCPTsMwQNwNZrqcBeGk5xrx6D0CCH65r5E1ChXKK1V4prXDuKbBrm1rmkTiHEhKRatpp/csAxEXiFB61fH76LCUVAnioOol9YaiW1bbve3HutkNIEvgJ0076/LAoz7RUo2zBP/Xhu37t81UQZw8uysYM57PkGiHW6NeaZty7I/+HL7rQxx8d6TsCufy</vt:lpwstr>
  </property>
  <property fmtid="{D5CDD505-2E9C-101B-9397-08002B2CF9AE}" pid="61" name="x1ye=61">
    <vt:lpwstr>mDsb6JwpHKCc47IwmPY4X2r8e/MEe+P5eHqAXoLhbiMATna6NZOodwZj5PUXdMQ+IlquP17rSj+FVCrc+I0BMRdj98kfNgkvoyc21IubI3KWWwzBiiupN+70bYxQmJQFPQPheduELOkI1vuf5UAtyeHivQveT+HS4zO2+vGJlk+qfprBkj6rD+rJtsWiF382dy3y3WuvAPVuGiXGYYqKR2E3/+/cfQFxSXPg8AAA=</vt:lpwstr>
  </property>
  <property fmtid="{D5CDD505-2E9C-101B-9397-08002B2CF9AE}" pid="62" name="x1ye=7">
    <vt:lpwstr>PbBG58WDJm3rZZ8Z5h8poDZSBUW5zlHgWLgavTVvD3M2hTO2wJNRFeprANhwTLEnCUW/1QzEL69nBzQB3Jn/tOyLjO254orwBTa5M5cqMV+7SGPyaKihcsMtFHIco65ZH3+bqQoF7YB/ZrPVLmMlYs20BGJxvnTm2l08T51x97ueUC01oz+TR875CVsLKdGNxihrgOLAI+G8d58g6vzUuHzB0JJWH0aAWSPnz8XupACUDLenvslYIAiLTsdhlP+</vt:lpwstr>
  </property>
  <property fmtid="{D5CDD505-2E9C-101B-9397-08002B2CF9AE}" pid="63" name="x1ye=8">
    <vt:lpwstr>xuW8r+aNuZfYrsKaED4flBQLYoN9Ji3R2+0ZzSuyfeGpo/OWJn0r+w7mhJV0g5Q7EE5yilI/n9RFbOC9haZ5lUT78i7SN1k+geFlcThl5u4HVD3CDUfeXiL3BZC1Gp05aRVTO3fYn09qpLgD7cnH8iw3ncjATDi/ly7DUC7DpHZ7oIiCl8va1vjzoj4IuFRExjBDXiWQtpaAOEVhhR0pqTAfY805us/8Hhjw4eb5TB96xziVYM3tY00egxsaiMv</vt:lpwstr>
  </property>
  <property fmtid="{D5CDD505-2E9C-101B-9397-08002B2CF9AE}" pid="64" name="x1ye=9">
    <vt:lpwstr>tN6mXSuBioWRbTlkBBdfdMnHxI/A4qHeEmb4CPD4XRfG62xRzf8sv2yyVeskSrTPq/FdxmXtMVYpxbkZ38VyW8kl1Pn355I6BCWolYBFUEVaxA3CshkEXuUwofjhicvIbqfA2OEkzcxx6WrhX0u50YatJnSmc/BhqfApnzeb9hElYHTMyIvdDoD2j6lan+QEnxQgEnAicK4trcN0r0MJkeW1662PUAn/5X2OHwu1J5kBliqmzkGwqHHlquCbG1a</vt:lpwstr>
  </property>
</Properties>
</file>